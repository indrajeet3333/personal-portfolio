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0BAF" w14:textId="6C5DD69A" w:rsidR="009E587C" w:rsidRPr="005A7B3B" w:rsidRDefault="001D0960" w:rsidP="005A7B3B">
      <w:pPr>
        <w:spacing w:before="24" w:line="188" w:lineRule="auto"/>
        <w:ind w:right="80"/>
        <w:jc w:val="center"/>
        <w:rPr>
          <w:rFonts w:asciiTheme="majorHAnsi" w:eastAsia="Calibri" w:hAnsiTheme="majorHAnsi" w:cs="Calibri"/>
          <w:b/>
          <w:color w:val="000000"/>
          <w:spacing w:val="1"/>
        </w:rPr>
      </w:pPr>
      <w:r w:rsidRPr="005A7B3B">
        <w:rPr>
          <w:rFonts w:asciiTheme="majorHAnsi" w:eastAsia="Calibri" w:hAnsiTheme="majorHAnsi" w:cs="Open Sans"/>
          <w:b/>
          <w:w w:val="99"/>
          <w:position w:val="1"/>
          <w:sz w:val="32"/>
          <w:szCs w:val="32"/>
          <w:u w:color="000000"/>
        </w:rPr>
        <w:t>Indrajeet Javeri</w:t>
      </w:r>
    </w:p>
    <w:p w14:paraId="6FCEDBA4" w14:textId="46734EEF" w:rsidR="00035BEA" w:rsidRPr="004708F6" w:rsidRDefault="0055154E" w:rsidP="004708F6">
      <w:pPr>
        <w:spacing w:before="24" w:line="188" w:lineRule="auto"/>
        <w:ind w:right="80"/>
        <w:jc w:val="center"/>
        <w:rPr>
          <w:rFonts w:asciiTheme="majorHAnsi" w:eastAsia="Calibri" w:hAnsiTheme="majorHAnsi" w:cs="Calibri"/>
          <w:color w:val="000000"/>
          <w:spacing w:val="1"/>
        </w:rPr>
      </w:pP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Pune, MH 411016</w:t>
      </w:r>
      <w:r w:rsidR="008316BE" w:rsidRPr="001842C3">
        <w:rPr>
          <w:rStyle w:val="vanity-name"/>
          <w:rFonts w:asciiTheme="majorHAnsi" w:eastAsiaTheme="majorEastAsia" w:hAnsiTheme="majorHAnsi" w:cs="Arial"/>
          <w:bdr w:val="none" w:sz="0" w:space="0" w:color="auto" w:frame="1"/>
          <w:shd w:val="clear" w:color="auto" w:fill="FFFFFF"/>
        </w:rPr>
        <w:t xml:space="preserve"> </w:t>
      </w:r>
      <w:r w:rsidR="008316BE" w:rsidRPr="001842C3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1842C3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321422" w:rsidRP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||</w:t>
      </w:r>
      <w:r w:rsidR="00321422" w:rsidRPr="00321422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321422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hyperlink r:id="rId5" w:history="1">
        <w:r w:rsidR="00321422" w:rsidRPr="00E55C1E">
          <w:rPr>
            <w:rFonts w:asciiTheme="majorHAnsi" w:eastAsia="Calibri" w:hAnsiTheme="majorHAnsi" w:cs="Open Sans"/>
            <w:spacing w:val="-2"/>
            <w:position w:val="2"/>
            <w:sz w:val="22"/>
            <w:szCs w:val="22"/>
          </w:rPr>
          <w:t>indrajeet.javeri3@gmail.com</w:t>
        </w:r>
      </w:hyperlink>
      <w:r w:rsidR="001842C3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  </w:t>
      </w:r>
      <w:r w:rsidR="00321422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</w:t>
      </w:r>
      <w:r w:rsidR="00321422" w:rsidRP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||</w:t>
      </w:r>
      <w:r w:rsidR="00321422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</w:t>
      </w:r>
      <w:r w:rsidR="001842C3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</w:t>
      </w:r>
      <w:hyperlink r:id="rId6" w:history="1">
        <w:r w:rsidR="00EE6337" w:rsidRPr="00E55C1E">
          <w:rPr>
            <w:rFonts w:asciiTheme="majorHAnsi" w:eastAsia="Calibri" w:hAnsiTheme="majorHAnsi" w:cs="Open Sans"/>
            <w:spacing w:val="-2"/>
            <w:position w:val="2"/>
            <w:sz w:val="22"/>
            <w:szCs w:val="22"/>
          </w:rPr>
          <w:t>linkedin.com/in/indrajeetjaveri/</w:t>
        </w:r>
      </w:hyperlink>
      <w:r w:rsidR="003F5342" w:rsidRPr="00EE6337">
        <w:rPr>
          <w:rFonts w:asciiTheme="majorHAnsi" w:eastAsia="Calibri" w:hAnsiTheme="majorHAnsi" w:cs="Calibri"/>
          <w:color w:val="000000"/>
          <w:sz w:val="22"/>
          <w:szCs w:val="22"/>
        </w:rPr>
        <w:t xml:space="preserve"> </w:t>
      </w:r>
      <w:r w:rsidR="00321422" w:rsidRP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||</w:t>
      </w:r>
      <w:r w:rsidR="00321422" w:rsidRPr="00321422">
        <w:rPr>
          <w:rFonts w:asciiTheme="majorHAnsi" w:eastAsia="Calibri" w:hAnsiTheme="majorHAnsi" w:cs="Calibri"/>
          <w:color w:val="0462C1"/>
          <w:w w:val="99"/>
          <w:u w:color="0462C1"/>
        </w:rPr>
        <w:t xml:space="preserve"> </w:t>
      </w:r>
      <w:r w:rsidR="00321422">
        <w:rPr>
          <w:rFonts w:asciiTheme="majorHAnsi" w:eastAsia="Calibri" w:hAnsiTheme="majorHAnsi" w:cs="Calibri"/>
          <w:color w:val="000000"/>
          <w:sz w:val="24"/>
          <w:szCs w:val="24"/>
        </w:rPr>
        <w:t xml:space="preserve"> </w:t>
      </w:r>
      <w:r w:rsidR="00971E6F">
        <w:rPr>
          <w:rFonts w:asciiTheme="majorHAnsi" w:eastAsia="Calibri" w:hAnsiTheme="majorHAnsi" w:cs="Calibri"/>
          <w:color w:val="000000"/>
          <w:sz w:val="24"/>
          <w:szCs w:val="24"/>
        </w:rPr>
        <w:t xml:space="preserve">India: </w:t>
      </w:r>
      <w:r w:rsidR="00EE6337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+</w:t>
      </w: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9</w:t>
      </w:r>
      <w:r w:rsidR="00EE6337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1</w:t>
      </w:r>
      <w:r w:rsidR="003B025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-</w:t>
      </w: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9172268688</w:t>
      </w:r>
      <w:r w:rsidR="004708F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|| </w:t>
      </w:r>
      <w:r w:rsidR="00971E6F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br/>
        <w:t xml:space="preserve">US/WhatsApp: +1 (706) 296 1497 || </w:t>
      </w:r>
      <w:hyperlink r:id="rId7" w:history="1">
        <w:r w:rsidR="00971E6F" w:rsidRPr="00971E6F">
          <w:rPr>
            <w:rFonts w:asciiTheme="majorHAnsi" w:eastAsia="Calibri" w:hAnsiTheme="majorHAnsi" w:cs="Open Sans"/>
            <w:spacing w:val="-2"/>
            <w:position w:val="2"/>
            <w:sz w:val="22"/>
            <w:szCs w:val="22"/>
          </w:rPr>
          <w:t>https://indrajeetjaveri.com/</w:t>
        </w:r>
      </w:hyperlink>
      <w:r w:rsidR="00BD2D7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|| </w:t>
      </w:r>
      <w:hyperlink r:id="rId8" w:history="1">
        <w:r w:rsidR="00BD2D7E" w:rsidRPr="00BD2D7E">
          <w:rPr>
            <w:rStyle w:val="Hyperlink"/>
            <w:rFonts w:asciiTheme="majorHAnsi" w:eastAsia="Calibri" w:hAnsiTheme="majorHAnsi" w:cs="Open Sans"/>
            <w:color w:val="auto"/>
            <w:spacing w:val="-2"/>
            <w:position w:val="2"/>
            <w:sz w:val="22"/>
            <w:szCs w:val="22"/>
            <w:u w:val="none"/>
          </w:rPr>
          <w:t>https://github.com/indrajeet3333</w:t>
        </w:r>
      </w:hyperlink>
    </w:p>
    <w:p w14:paraId="2781EB56" w14:textId="4112971B" w:rsidR="00DE243D" w:rsidRPr="001842C3" w:rsidRDefault="001842C3" w:rsidP="00DE243D">
      <w:pPr>
        <w:tabs>
          <w:tab w:val="left" w:pos="11440"/>
        </w:tabs>
        <w:spacing w:line="233" w:lineRule="auto"/>
        <w:ind w:left="112"/>
        <w:rPr>
          <w:rFonts w:ascii="Cambria" w:eastAsia="Calibri" w:hAnsi="Cambria" w:cs="Open Sans"/>
          <w:b/>
          <w:sz w:val="24"/>
          <w:szCs w:val="24"/>
        </w:rPr>
      </w:pPr>
      <w:r w:rsidRPr="001842C3">
        <w:rPr>
          <w:rFonts w:ascii="Cambria" w:eastAsia="Calibri" w:hAnsi="Cambria" w:cs="Open Sans"/>
          <w:b/>
          <w:w w:val="99"/>
          <w:position w:val="1"/>
          <w:sz w:val="24"/>
          <w:szCs w:val="24"/>
          <w:u w:val="single" w:color="000000"/>
        </w:rPr>
        <w:t>Education</w:t>
      </w:r>
      <w:r w:rsidR="00DE243D" w:rsidRPr="001842C3">
        <w:rPr>
          <w:rFonts w:ascii="Cambria" w:eastAsia="Calibri" w:hAnsi="Cambria" w:cs="Open Sans"/>
          <w:b/>
          <w:position w:val="1"/>
          <w:sz w:val="24"/>
          <w:szCs w:val="24"/>
          <w:u w:val="single" w:color="000000"/>
        </w:rPr>
        <w:tab/>
      </w:r>
    </w:p>
    <w:p w14:paraId="3E2E0886" w14:textId="26ABCEAC" w:rsidR="00DE243D" w:rsidRPr="001842C3" w:rsidRDefault="00DE243D" w:rsidP="00DE243D">
      <w:pPr>
        <w:spacing w:line="233" w:lineRule="auto"/>
        <w:ind w:left="112"/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>University of Georgia</w:t>
      </w:r>
      <w:r w:rsidR="00E55C1E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, </w:t>
      </w:r>
      <w:r w:rsidR="00E55C1E" w:rsidRPr="00E55C1E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Athens, GA, U.S.A</w:t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="007D5523"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</w:t>
      </w:r>
      <w:r w:rsid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     </w:t>
      </w:r>
      <w:r w:rsidR="001D0960"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 </w:t>
      </w:r>
      <w:r w:rsidR="00B36315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</w:r>
      <w:r w:rsidR="007D5523"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</w:t>
      </w:r>
      <w:r w:rsidR="00B36315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ab/>
        <w:t xml:space="preserve">  </w:t>
      </w:r>
      <w:r w:rsidR="00E55C1E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 xml:space="preserve">                         </w:t>
      </w:r>
      <w:r w:rsidRPr="001842C3">
        <w:rPr>
          <w:rFonts w:asciiTheme="majorHAnsi" w:eastAsia="Calibri" w:hAnsiTheme="majorHAnsi" w:cs="Open Sans"/>
          <w:b/>
          <w:bCs/>
          <w:spacing w:val="-2"/>
          <w:position w:val="2"/>
          <w:sz w:val="22"/>
          <w:szCs w:val="22"/>
        </w:rPr>
        <w:t>May 2021</w:t>
      </w:r>
    </w:p>
    <w:p w14:paraId="0709E50F" w14:textId="7BE4F6F5" w:rsidR="00DE243D" w:rsidRDefault="00E55C1E" w:rsidP="00DE243D">
      <w:pPr>
        <w:spacing w:line="233" w:lineRule="auto"/>
        <w:ind w:left="112"/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</w:pPr>
      <w:r w:rsidRPr="00757622">
        <w:rPr>
          <w:rFonts w:asciiTheme="majorHAnsi" w:eastAsia="Calibri" w:hAnsiTheme="majorHAnsi" w:cs="Open Sans"/>
          <w:i/>
          <w:iCs/>
          <w:spacing w:val="-2"/>
          <w:position w:val="2"/>
          <w:sz w:val="22"/>
          <w:szCs w:val="22"/>
        </w:rPr>
        <w:t>Master of Science</w:t>
      </w:r>
      <w:r>
        <w:rPr>
          <w:rFonts w:asciiTheme="majorHAnsi" w:eastAsia="Calibri" w:hAnsiTheme="majorHAnsi" w:cs="Open Sans"/>
          <w:i/>
          <w:iCs/>
          <w:spacing w:val="-2"/>
          <w:position w:val="2"/>
          <w:sz w:val="22"/>
          <w:szCs w:val="22"/>
        </w:rPr>
        <w:t xml:space="preserve"> </w:t>
      </w:r>
      <w:r w:rsidR="00A93BC0" w:rsidRPr="00757622">
        <w:rPr>
          <w:rFonts w:asciiTheme="majorHAnsi" w:eastAsia="Calibri" w:hAnsiTheme="majorHAnsi" w:cs="Open Sans"/>
          <w:i/>
          <w:iCs/>
          <w:spacing w:val="-2"/>
          <w:position w:val="2"/>
          <w:sz w:val="22"/>
          <w:szCs w:val="22"/>
        </w:rPr>
        <w:t>in Computer Science</w:t>
      </w:r>
      <w:r w:rsidR="00A93BC0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br/>
      </w:r>
      <w:r w:rsidR="00EE6337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Thesis &amp; Research: </w:t>
      </w:r>
      <w:r w:rsidR="00DA02D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Comparative analysis of statistical d</w:t>
      </w:r>
      <w:r w:rsid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ata </w:t>
      </w:r>
      <w:r w:rsidR="00DA02D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m</w:t>
      </w:r>
      <w:r w:rsid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odeling</w:t>
      </w:r>
      <w:r w:rsidR="00DA02D6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versus machine learning</w:t>
      </w:r>
      <w:r w:rsidR="003214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 xml:space="preserve"> for time series forecasting</w:t>
      </w:r>
      <w:r w:rsidR="00757622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.</w:t>
      </w:r>
    </w:p>
    <w:p w14:paraId="712FA838" w14:textId="64C2B1B3" w:rsidR="00EE6337" w:rsidRPr="001842C3" w:rsidRDefault="00EE6337" w:rsidP="00DE243D">
      <w:pPr>
        <w:spacing w:line="233" w:lineRule="auto"/>
        <w:ind w:left="112"/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</w:pPr>
      <w:r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Relevant Coursework: Algorithms, Database Management Systems, Data Science, Machine Learning, Advanced Data Analytics</w:t>
      </w:r>
    </w:p>
    <w:p w14:paraId="5486AC4A" w14:textId="362A7597" w:rsidR="001967BD" w:rsidRDefault="001967BD" w:rsidP="00E420B2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 xml:space="preserve">GPA – </w:t>
      </w:r>
      <w:r w:rsidR="004F3067" w:rsidRPr="001842C3">
        <w:rPr>
          <w:rFonts w:asciiTheme="majorHAnsi" w:eastAsia="Calibri" w:hAnsiTheme="majorHAnsi" w:cs="Open Sans"/>
          <w:sz w:val="22"/>
          <w:szCs w:val="22"/>
        </w:rPr>
        <w:t>4.0</w:t>
      </w:r>
      <w:r w:rsidR="00E55C1E">
        <w:rPr>
          <w:rFonts w:asciiTheme="majorHAnsi" w:eastAsia="Calibri" w:hAnsiTheme="majorHAnsi" w:cs="Open Sans"/>
          <w:sz w:val="22"/>
          <w:szCs w:val="22"/>
        </w:rPr>
        <w:t>0</w:t>
      </w:r>
      <w:r w:rsidRPr="001842C3">
        <w:rPr>
          <w:rFonts w:asciiTheme="majorHAnsi" w:eastAsia="Calibri" w:hAnsiTheme="majorHAnsi" w:cs="Open Sans"/>
          <w:sz w:val="22"/>
          <w:szCs w:val="22"/>
        </w:rPr>
        <w:t>/4.0</w:t>
      </w:r>
      <w:r w:rsidR="00E55C1E">
        <w:rPr>
          <w:rFonts w:asciiTheme="majorHAnsi" w:eastAsia="Calibri" w:hAnsiTheme="majorHAnsi" w:cs="Open Sans"/>
          <w:sz w:val="22"/>
          <w:szCs w:val="22"/>
        </w:rPr>
        <w:t>0</w:t>
      </w:r>
    </w:p>
    <w:p w14:paraId="01323E0E" w14:textId="77777777" w:rsidR="00257DD9" w:rsidRPr="001842C3" w:rsidRDefault="00257DD9" w:rsidP="00E420B2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</w:p>
    <w:p w14:paraId="0C555062" w14:textId="27F0AC22" w:rsidR="005A03DE" w:rsidRDefault="001D0960" w:rsidP="00EE6337">
      <w:pPr>
        <w:spacing w:line="233" w:lineRule="auto"/>
        <w:ind w:left="112"/>
        <w:rPr>
          <w:rFonts w:asciiTheme="majorHAnsi" w:eastAsia="Calibri" w:hAnsiTheme="majorHAnsi" w:cs="Open Sans"/>
          <w:b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Savitribai Phule Pune University (University </w:t>
      </w:r>
      <w:r w:rsidR="00DE243D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o</w:t>
      </w:r>
      <w:r w:rsidR="00DE243D" w:rsidRPr="001842C3">
        <w:rPr>
          <w:rFonts w:asciiTheme="majorHAnsi" w:eastAsia="Calibri" w:hAnsiTheme="majorHAnsi" w:cs="Open Sans"/>
          <w:b/>
          <w:sz w:val="22"/>
          <w:szCs w:val="22"/>
        </w:rPr>
        <w:t>f</w:t>
      </w:r>
      <w:r w:rsidR="00DE243D"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>Pune)</w:t>
      </w:r>
      <w:r w:rsidR="00E55C1E">
        <w:rPr>
          <w:rFonts w:asciiTheme="majorHAnsi" w:eastAsia="Calibri" w:hAnsiTheme="majorHAnsi" w:cs="Open Sans"/>
          <w:b/>
          <w:sz w:val="22"/>
          <w:szCs w:val="22"/>
        </w:rPr>
        <w:t xml:space="preserve">, </w:t>
      </w:r>
      <w:r w:rsidR="00E55C1E" w:rsidRPr="00E55C1E">
        <w:rPr>
          <w:rFonts w:asciiTheme="majorHAnsi" w:eastAsia="Calibri" w:hAnsiTheme="majorHAnsi" w:cs="Open Sans"/>
          <w:bCs/>
          <w:sz w:val="22"/>
          <w:szCs w:val="22"/>
        </w:rPr>
        <w:t>Pune, India</w:t>
      </w:r>
      <w:r w:rsidR="00DE243D" w:rsidRPr="00E55C1E">
        <w:rPr>
          <w:rFonts w:asciiTheme="majorHAnsi" w:eastAsia="Calibri" w:hAnsiTheme="majorHAnsi" w:cs="Open Sans"/>
          <w:bCs/>
          <w:sz w:val="22"/>
          <w:szCs w:val="22"/>
        </w:rPr>
        <w:t xml:space="preserve">    </w:t>
      </w:r>
      <w:r w:rsidR="00DE243D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                  </w:t>
      </w:r>
      <w:r w:rsidR="00492857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</w:t>
      </w:r>
      <w:r w:rsidR="001842C3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</w:t>
      </w:r>
      <w:r w:rsidR="00260272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</w:t>
      </w:r>
      <w:r w:rsidR="001842C3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</w:t>
      </w:r>
      <w:r w:rsidR="00492857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</w:t>
      </w:r>
      <w:r w:rsidR="00DE243D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Aug 2</w:t>
      </w:r>
      <w:r w:rsidR="00DE243D"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0</w:t>
      </w:r>
      <w:r w:rsidR="00DE243D"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>1</w:t>
      </w:r>
      <w:r w:rsidR="00DE243D" w:rsidRPr="001842C3">
        <w:rPr>
          <w:rFonts w:asciiTheme="majorHAnsi" w:eastAsia="Calibri" w:hAnsiTheme="majorHAnsi" w:cs="Open Sans"/>
          <w:b/>
          <w:sz w:val="22"/>
          <w:szCs w:val="22"/>
        </w:rPr>
        <w:t>6</w:t>
      </w:r>
    </w:p>
    <w:p w14:paraId="65AF29DD" w14:textId="07610A29" w:rsidR="00DE243D" w:rsidRPr="00EE6337" w:rsidRDefault="005A03DE" w:rsidP="00EE6337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 w:rsidRPr="00757622">
        <w:rPr>
          <w:rFonts w:asciiTheme="majorHAnsi" w:eastAsia="Calibri" w:hAnsiTheme="majorHAnsi" w:cs="Open Sans"/>
          <w:bCs/>
          <w:i/>
          <w:iCs/>
          <w:sz w:val="22"/>
          <w:szCs w:val="22"/>
        </w:rPr>
        <w:t>Bachelor of Engineering in Electronics &amp; Telecommunications</w:t>
      </w:r>
      <w:r w:rsidR="00EE6337">
        <w:rPr>
          <w:rFonts w:asciiTheme="majorHAnsi" w:eastAsia="Calibri" w:hAnsiTheme="majorHAnsi" w:cs="Open Sans"/>
          <w:position w:val="1"/>
          <w:sz w:val="22"/>
          <w:szCs w:val="22"/>
        </w:rPr>
        <w:br/>
        <w:t>Relevant Coursework: Object-Oriented Programming, Data Structures,</w:t>
      </w:r>
      <w:r w:rsidR="00EE6337" w:rsidRPr="00EE6337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EE6337" w:rsidRPr="001842C3">
        <w:rPr>
          <w:rFonts w:asciiTheme="majorHAnsi" w:eastAsia="Calibri" w:hAnsiTheme="majorHAnsi" w:cs="Open Sans"/>
          <w:sz w:val="22"/>
          <w:szCs w:val="22"/>
        </w:rPr>
        <w:t xml:space="preserve">Real-Time Operating </w:t>
      </w:r>
      <w:r w:rsidR="00EE6337">
        <w:rPr>
          <w:rFonts w:asciiTheme="majorHAnsi" w:eastAsia="Calibri" w:hAnsiTheme="majorHAnsi" w:cs="Open Sans"/>
          <w:sz w:val="22"/>
          <w:szCs w:val="22"/>
        </w:rPr>
        <w:t>S</w:t>
      </w:r>
      <w:r w:rsidR="00EE6337" w:rsidRPr="001842C3">
        <w:rPr>
          <w:rFonts w:asciiTheme="majorHAnsi" w:eastAsia="Calibri" w:hAnsiTheme="majorHAnsi" w:cs="Open Sans"/>
          <w:sz w:val="22"/>
          <w:szCs w:val="22"/>
        </w:rPr>
        <w:t>ystem</w:t>
      </w:r>
      <w:r w:rsidR="00EE6337">
        <w:rPr>
          <w:rFonts w:asciiTheme="majorHAnsi" w:eastAsia="Calibri" w:hAnsiTheme="majorHAnsi" w:cs="Open Sans"/>
          <w:sz w:val="22"/>
          <w:szCs w:val="22"/>
        </w:rPr>
        <w:t xml:space="preserve">s, </w:t>
      </w:r>
      <w:r w:rsidR="00EE6337" w:rsidRPr="001842C3">
        <w:rPr>
          <w:rFonts w:asciiTheme="majorHAnsi" w:eastAsia="Calibri" w:hAnsiTheme="majorHAnsi" w:cs="Open Sans"/>
          <w:sz w:val="22"/>
          <w:szCs w:val="22"/>
        </w:rPr>
        <w:t xml:space="preserve">Computer Networks                                       </w:t>
      </w:r>
    </w:p>
    <w:p w14:paraId="28DC53A7" w14:textId="1AD1783E" w:rsidR="00DE243D" w:rsidRDefault="004F3067" w:rsidP="00E420B2">
      <w:pPr>
        <w:spacing w:line="233" w:lineRule="auto"/>
        <w:ind w:left="112"/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</w:pPr>
      <w:r w:rsidRPr="001842C3">
        <w:rPr>
          <w:rFonts w:asciiTheme="majorHAnsi" w:eastAsia="Calibri" w:hAnsiTheme="majorHAnsi" w:cs="Open Sans"/>
          <w:position w:val="2"/>
          <w:sz w:val="22"/>
          <w:szCs w:val="22"/>
        </w:rPr>
        <w:t>Aggregate Percentage</w:t>
      </w:r>
      <w:r w:rsidR="00DE243D" w:rsidRPr="001842C3">
        <w:rPr>
          <w:rFonts w:asciiTheme="majorHAnsi" w:eastAsia="Calibri" w:hAnsiTheme="majorHAnsi" w:cs="Open Sans"/>
          <w:spacing w:val="2"/>
          <w:position w:val="2"/>
          <w:sz w:val="22"/>
          <w:szCs w:val="22"/>
        </w:rPr>
        <w:t xml:space="preserve"> </w:t>
      </w:r>
      <w:r w:rsidR="00DE243D" w:rsidRPr="001842C3">
        <w:rPr>
          <w:rFonts w:asciiTheme="majorHAnsi" w:eastAsia="Calibri" w:hAnsiTheme="majorHAnsi" w:cs="Open Sans"/>
          <w:position w:val="2"/>
          <w:sz w:val="22"/>
          <w:szCs w:val="22"/>
        </w:rPr>
        <w:t>–</w:t>
      </w:r>
      <w:r w:rsidR="00DE243D" w:rsidRPr="001842C3">
        <w:rPr>
          <w:rFonts w:asciiTheme="majorHAnsi" w:eastAsia="Calibri" w:hAnsiTheme="majorHAnsi" w:cs="Open Sans"/>
          <w:spacing w:val="-1"/>
          <w:position w:val="2"/>
          <w:sz w:val="22"/>
          <w:szCs w:val="22"/>
        </w:rPr>
        <w:t xml:space="preserve"> </w:t>
      </w:r>
      <w:r w:rsidR="00DE243D"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7</w:t>
      </w:r>
      <w:r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3</w:t>
      </w:r>
      <w:r w:rsidR="00DE243D"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.</w:t>
      </w:r>
      <w:r w:rsidRPr="001842C3">
        <w:rPr>
          <w:rFonts w:asciiTheme="majorHAnsi" w:eastAsia="Calibri" w:hAnsiTheme="majorHAnsi" w:cs="Open Sans"/>
          <w:spacing w:val="-2"/>
          <w:position w:val="2"/>
          <w:sz w:val="22"/>
          <w:szCs w:val="22"/>
        </w:rPr>
        <w:t>55%</w:t>
      </w:r>
    </w:p>
    <w:p w14:paraId="0BCB4958" w14:textId="77777777" w:rsidR="00EE6337" w:rsidRPr="001842C3" w:rsidRDefault="00EE6337" w:rsidP="00EE6337">
      <w:pPr>
        <w:tabs>
          <w:tab w:val="left" w:pos="11440"/>
        </w:tabs>
        <w:spacing w:before="240" w:line="233" w:lineRule="auto"/>
        <w:ind w:left="112"/>
        <w:rPr>
          <w:rFonts w:asciiTheme="majorHAnsi" w:eastAsia="Calibri" w:hAnsiTheme="majorHAnsi" w:cs="Open Sans"/>
          <w:sz w:val="24"/>
          <w:szCs w:val="24"/>
        </w:rPr>
      </w:pPr>
      <w:r w:rsidRPr="009A4ED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>Technical Skills</w:t>
      </w:r>
      <w:r w:rsidRPr="001842C3">
        <w:rPr>
          <w:rFonts w:asciiTheme="majorHAnsi" w:eastAsia="Calibri" w:hAnsiTheme="majorHAnsi" w:cs="Open Sans"/>
          <w:b/>
          <w:w w:val="99"/>
          <w:sz w:val="24"/>
          <w:szCs w:val="24"/>
          <w:u w:val="single" w:color="000000"/>
        </w:rPr>
        <w:t xml:space="preserve"> </w:t>
      </w:r>
      <w:r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10C963E1" w14:textId="0BBA7974" w:rsidR="00EE6337" w:rsidRDefault="00EE6337" w:rsidP="00EE6337">
      <w:pPr>
        <w:spacing w:before="17" w:line="233" w:lineRule="auto"/>
        <w:ind w:left="112" w:right="900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>L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an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g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ua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g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e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s: </w:t>
      </w:r>
      <w:r w:rsidR="00CD0824" w:rsidRPr="001842C3">
        <w:rPr>
          <w:rFonts w:asciiTheme="majorHAnsi" w:eastAsia="Calibri" w:hAnsiTheme="majorHAnsi" w:cs="Open Sans"/>
          <w:spacing w:val="-1"/>
          <w:sz w:val="22"/>
          <w:szCs w:val="22"/>
        </w:rPr>
        <w:t>P</w:t>
      </w:r>
      <w:r w:rsidR="00CD0824" w:rsidRPr="001842C3">
        <w:rPr>
          <w:rFonts w:asciiTheme="majorHAnsi" w:eastAsia="Calibri" w:hAnsiTheme="majorHAnsi" w:cs="Open Sans"/>
          <w:spacing w:val="1"/>
          <w:sz w:val="22"/>
          <w:szCs w:val="22"/>
        </w:rPr>
        <w:t>y</w:t>
      </w:r>
      <w:r w:rsidR="00CD0824" w:rsidRPr="001842C3">
        <w:rPr>
          <w:rFonts w:asciiTheme="majorHAnsi" w:eastAsia="Calibri" w:hAnsiTheme="majorHAnsi" w:cs="Open Sans"/>
          <w:sz w:val="22"/>
          <w:szCs w:val="22"/>
        </w:rPr>
        <w:t>t</w:t>
      </w:r>
      <w:r w:rsidR="00CD0824" w:rsidRPr="001842C3">
        <w:rPr>
          <w:rFonts w:asciiTheme="majorHAnsi" w:eastAsia="Calibri" w:hAnsiTheme="majorHAnsi" w:cs="Open Sans"/>
          <w:spacing w:val="-3"/>
          <w:sz w:val="22"/>
          <w:szCs w:val="22"/>
        </w:rPr>
        <w:t>h</w:t>
      </w:r>
      <w:r w:rsidR="00CD0824" w:rsidRPr="001842C3">
        <w:rPr>
          <w:rFonts w:asciiTheme="majorHAnsi" w:eastAsia="Calibri" w:hAnsiTheme="majorHAnsi" w:cs="Open Sans"/>
          <w:spacing w:val="1"/>
          <w:sz w:val="22"/>
          <w:szCs w:val="22"/>
        </w:rPr>
        <w:t>o</w:t>
      </w:r>
      <w:r w:rsidR="00CD0824" w:rsidRPr="001842C3">
        <w:rPr>
          <w:rFonts w:asciiTheme="majorHAnsi" w:eastAsia="Calibri" w:hAnsiTheme="majorHAnsi" w:cs="Open Sans"/>
          <w:spacing w:val="-1"/>
          <w:sz w:val="22"/>
          <w:szCs w:val="22"/>
        </w:rPr>
        <w:t>n</w:t>
      </w:r>
      <w:r w:rsidR="00CD0824">
        <w:rPr>
          <w:rFonts w:asciiTheme="majorHAnsi" w:eastAsia="Calibri" w:hAnsiTheme="majorHAnsi" w:cs="Open Sans"/>
          <w:spacing w:val="-1"/>
          <w:sz w:val="22"/>
          <w:szCs w:val="22"/>
        </w:rPr>
        <w:t xml:space="preserve">, </w:t>
      </w:r>
      <w:r w:rsidRPr="001842C3">
        <w:rPr>
          <w:rFonts w:asciiTheme="majorHAnsi" w:eastAsia="Calibri" w:hAnsiTheme="majorHAnsi" w:cs="Open Sans"/>
          <w:spacing w:val="-1"/>
          <w:sz w:val="22"/>
          <w:szCs w:val="22"/>
        </w:rPr>
        <w:t>J</w:t>
      </w:r>
      <w:r w:rsidRPr="001842C3">
        <w:rPr>
          <w:rFonts w:asciiTheme="majorHAnsi" w:eastAsia="Calibri" w:hAnsiTheme="majorHAnsi" w:cs="Open Sans"/>
          <w:sz w:val="22"/>
          <w:szCs w:val="22"/>
        </w:rPr>
        <w:t>ava,</w:t>
      </w:r>
      <w:r w:rsidRPr="001842C3">
        <w:rPr>
          <w:rFonts w:asciiTheme="majorHAnsi" w:eastAsia="Calibri" w:hAnsiTheme="majorHAnsi" w:cs="Open Sans"/>
          <w:spacing w:val="-2"/>
          <w:sz w:val="22"/>
          <w:szCs w:val="22"/>
        </w:rPr>
        <w:t xml:space="preserve"> Scala</w:t>
      </w:r>
      <w:r w:rsidRPr="001842C3">
        <w:rPr>
          <w:rFonts w:asciiTheme="majorHAnsi" w:eastAsia="Calibri" w:hAnsiTheme="majorHAnsi" w:cs="Open Sans"/>
          <w:sz w:val="22"/>
          <w:szCs w:val="22"/>
        </w:rPr>
        <w:t>,</w:t>
      </w:r>
      <w:r w:rsidR="001C7A1D">
        <w:rPr>
          <w:rFonts w:asciiTheme="majorHAnsi" w:eastAsia="Calibri" w:hAnsiTheme="majorHAnsi" w:cs="Open Sans"/>
          <w:sz w:val="22"/>
          <w:szCs w:val="22"/>
        </w:rPr>
        <w:t xml:space="preserve"> R,</w:t>
      </w:r>
      <w:r w:rsidRPr="001842C3">
        <w:rPr>
          <w:rFonts w:asciiTheme="majorHAnsi" w:eastAsia="Calibri" w:hAnsiTheme="majorHAnsi" w:cs="Open Sans"/>
          <w:spacing w:val="1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sz w:val="22"/>
          <w:szCs w:val="22"/>
        </w:rPr>
        <w:t>S</w:t>
      </w:r>
      <w:r w:rsidRPr="001842C3">
        <w:rPr>
          <w:rFonts w:asciiTheme="majorHAnsi" w:eastAsia="Calibri" w:hAnsiTheme="majorHAnsi" w:cs="Open Sans"/>
          <w:spacing w:val="-3"/>
          <w:sz w:val="22"/>
          <w:szCs w:val="22"/>
        </w:rPr>
        <w:t>Q</w:t>
      </w:r>
      <w:r w:rsidRPr="001842C3">
        <w:rPr>
          <w:rFonts w:asciiTheme="majorHAnsi" w:eastAsia="Calibri" w:hAnsiTheme="majorHAnsi" w:cs="Open Sans"/>
          <w:spacing w:val="1"/>
          <w:sz w:val="22"/>
          <w:szCs w:val="22"/>
        </w:rPr>
        <w:t>L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, Excel VBA, HTML, CSS, </w:t>
      </w:r>
      <w:proofErr w:type="spellStart"/>
      <w:r w:rsidR="001C7A1D">
        <w:rPr>
          <w:rFonts w:asciiTheme="majorHAnsi" w:eastAsia="Calibri" w:hAnsiTheme="majorHAnsi" w:cs="Open Sans"/>
          <w:sz w:val="22"/>
          <w:szCs w:val="22"/>
        </w:rPr>
        <w:t>J</w:t>
      </w:r>
      <w:r w:rsidR="00641502">
        <w:rPr>
          <w:rFonts w:asciiTheme="majorHAnsi" w:eastAsia="Calibri" w:hAnsiTheme="majorHAnsi" w:cs="Open Sans"/>
          <w:sz w:val="22"/>
          <w:szCs w:val="22"/>
        </w:rPr>
        <w:t>avacript</w:t>
      </w:r>
      <w:proofErr w:type="spellEnd"/>
      <w:r w:rsidR="001E3351">
        <w:rPr>
          <w:rFonts w:asciiTheme="majorHAnsi" w:eastAsia="Calibri" w:hAnsiTheme="majorHAnsi" w:cs="Open Sans"/>
          <w:sz w:val="22"/>
          <w:szCs w:val="22"/>
        </w:rPr>
        <w:t xml:space="preserve"> (jQuery)</w:t>
      </w:r>
      <w:r w:rsidR="00CD0824">
        <w:rPr>
          <w:rFonts w:asciiTheme="majorHAnsi" w:eastAsia="Calibri" w:hAnsiTheme="majorHAnsi" w:cs="Open Sans"/>
          <w:sz w:val="22"/>
          <w:szCs w:val="22"/>
        </w:rPr>
        <w:t>, PHP</w:t>
      </w:r>
    </w:p>
    <w:p w14:paraId="698AD874" w14:textId="7CCBF31B" w:rsidR="001C7A1D" w:rsidRPr="001C7A1D" w:rsidRDefault="001C7A1D" w:rsidP="001C7A1D">
      <w:pPr>
        <w:spacing w:before="17" w:line="233" w:lineRule="auto"/>
        <w:ind w:right="900" w:firstLine="112"/>
        <w:rPr>
          <w:rFonts w:asciiTheme="majorHAnsi" w:eastAsia="Calibri" w:hAnsiTheme="majorHAnsi" w:cs="Open Sans"/>
          <w:bCs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>Frameworks</w:t>
      </w:r>
      <w:r>
        <w:rPr>
          <w:rFonts w:asciiTheme="majorHAnsi" w:eastAsia="Calibri" w:hAnsiTheme="majorHAnsi" w:cs="Open Sans"/>
          <w:b/>
          <w:sz w:val="22"/>
          <w:szCs w:val="22"/>
        </w:rPr>
        <w:t xml:space="preserve">: </w:t>
      </w:r>
      <w:r>
        <w:rPr>
          <w:rFonts w:asciiTheme="majorHAnsi" w:eastAsia="Calibri" w:hAnsiTheme="majorHAnsi" w:cs="Open Sans"/>
          <w:bCs/>
          <w:sz w:val="22"/>
          <w:szCs w:val="22"/>
        </w:rPr>
        <w:t>Django,</w:t>
      </w:r>
      <w:r w:rsidR="00753517">
        <w:rPr>
          <w:rFonts w:asciiTheme="majorHAnsi" w:eastAsia="Calibri" w:hAnsiTheme="majorHAnsi" w:cs="Open Sans"/>
          <w:bCs/>
          <w:sz w:val="22"/>
          <w:szCs w:val="22"/>
        </w:rPr>
        <w:t xml:space="preserve"> </w:t>
      </w:r>
      <w:r w:rsidR="00F8159B">
        <w:rPr>
          <w:rFonts w:asciiTheme="majorHAnsi" w:eastAsia="Calibri" w:hAnsiTheme="majorHAnsi" w:cs="Open Sans"/>
          <w:bCs/>
          <w:sz w:val="22"/>
          <w:szCs w:val="22"/>
        </w:rPr>
        <w:t xml:space="preserve">Flask, </w:t>
      </w:r>
      <w:r w:rsidR="00F8159B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Play</w:t>
      </w:r>
      <w:r w:rsidR="00A03BAD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2</w:t>
      </w:r>
      <w:r w:rsidR="00F8159B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, </w:t>
      </w:r>
      <w:r>
        <w:rPr>
          <w:rFonts w:asciiTheme="majorHAnsi" w:eastAsia="Calibri" w:hAnsiTheme="majorHAnsi" w:cs="Open Sans"/>
          <w:bCs/>
          <w:sz w:val="22"/>
          <w:szCs w:val="22"/>
        </w:rPr>
        <w:t xml:space="preserve">Spring, </w:t>
      </w:r>
      <w:r w:rsidR="00CD0824">
        <w:rPr>
          <w:rFonts w:asciiTheme="majorHAnsi" w:eastAsia="Calibri" w:hAnsiTheme="majorHAnsi" w:cs="Open Sans"/>
          <w:bCs/>
          <w:sz w:val="22"/>
          <w:szCs w:val="22"/>
        </w:rPr>
        <w:t>Laravel, Selenium, Bootstrap, AngularJS</w:t>
      </w:r>
    </w:p>
    <w:p w14:paraId="190956FA" w14:textId="2E1C8DE1" w:rsidR="00EE6337" w:rsidRDefault="00EE6337" w:rsidP="00EE6337">
      <w:pPr>
        <w:spacing w:before="17" w:line="233" w:lineRule="auto"/>
        <w:ind w:left="112" w:right="900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b/>
          <w:sz w:val="22"/>
          <w:szCs w:val="22"/>
        </w:rPr>
        <w:t>Tools: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</w:t>
      </w:r>
      <w:proofErr w:type="spellStart"/>
      <w:r>
        <w:rPr>
          <w:rFonts w:asciiTheme="majorHAnsi" w:eastAsia="Calibri" w:hAnsiTheme="majorHAnsi" w:cs="Open Sans"/>
          <w:sz w:val="22"/>
          <w:szCs w:val="22"/>
        </w:rPr>
        <w:t>Infogix</w:t>
      </w:r>
      <w:proofErr w:type="spellEnd"/>
      <w:r>
        <w:rPr>
          <w:rFonts w:asciiTheme="majorHAnsi" w:eastAsia="Calibri" w:hAnsiTheme="majorHAnsi" w:cs="Open Sans"/>
          <w:sz w:val="22"/>
          <w:szCs w:val="22"/>
        </w:rPr>
        <w:t xml:space="preserve">(Data reporting), </w:t>
      </w:r>
      <w:r w:rsidRPr="00E4177C">
        <w:rPr>
          <w:rFonts w:asciiTheme="majorHAnsi" w:eastAsia="Calibri" w:hAnsiTheme="majorHAnsi" w:cs="Open Sans"/>
          <w:sz w:val="22"/>
          <w:szCs w:val="22"/>
        </w:rPr>
        <w:t>Rally</w:t>
      </w:r>
      <w:r>
        <w:rPr>
          <w:rFonts w:asciiTheme="majorHAnsi" w:eastAsia="Calibri" w:hAnsiTheme="majorHAnsi" w:cs="Open Sans"/>
          <w:sz w:val="22"/>
          <w:szCs w:val="22"/>
        </w:rPr>
        <w:t>(</w:t>
      </w:r>
      <w:r w:rsidRPr="00E4177C">
        <w:rPr>
          <w:rFonts w:asciiTheme="majorHAnsi" w:eastAsia="Calibri" w:hAnsiTheme="majorHAnsi" w:cs="Open Sans"/>
          <w:sz w:val="22"/>
          <w:szCs w:val="22"/>
        </w:rPr>
        <w:t>CA Agile Central</w:t>
      </w:r>
      <w:r>
        <w:rPr>
          <w:rFonts w:asciiTheme="majorHAnsi" w:eastAsia="Calibri" w:hAnsiTheme="majorHAnsi" w:cs="Open Sans"/>
          <w:sz w:val="22"/>
          <w:szCs w:val="22"/>
        </w:rPr>
        <w:t xml:space="preserve">), </w:t>
      </w:r>
      <w:proofErr w:type="spellStart"/>
      <w:r>
        <w:rPr>
          <w:rFonts w:asciiTheme="majorHAnsi" w:eastAsia="Calibri" w:hAnsiTheme="majorHAnsi" w:cs="Open Sans"/>
          <w:sz w:val="22"/>
          <w:szCs w:val="22"/>
        </w:rPr>
        <w:t>Jupyter</w:t>
      </w:r>
      <w:proofErr w:type="spellEnd"/>
      <w:r w:rsidRPr="001842C3">
        <w:rPr>
          <w:rFonts w:asciiTheme="majorHAnsi" w:eastAsia="Calibri" w:hAnsiTheme="majorHAnsi" w:cs="Open Sans"/>
          <w:sz w:val="22"/>
          <w:szCs w:val="22"/>
        </w:rPr>
        <w:t>, VS Code</w:t>
      </w:r>
      <w:r>
        <w:rPr>
          <w:rFonts w:asciiTheme="majorHAnsi" w:eastAsia="Calibri" w:hAnsiTheme="majorHAnsi" w:cs="Open Sans"/>
          <w:sz w:val="22"/>
          <w:szCs w:val="22"/>
        </w:rPr>
        <w:t xml:space="preserve">, Git, </w:t>
      </w:r>
      <w:r w:rsidR="00D62A16">
        <w:rPr>
          <w:rFonts w:asciiTheme="majorHAnsi" w:eastAsia="Calibri" w:hAnsiTheme="majorHAnsi" w:cs="Open Sans"/>
          <w:sz w:val="22"/>
          <w:szCs w:val="22"/>
        </w:rPr>
        <w:t>Bitbucket</w:t>
      </w:r>
      <w:r w:rsidR="00CA5542">
        <w:rPr>
          <w:rFonts w:asciiTheme="majorHAnsi" w:eastAsia="Calibri" w:hAnsiTheme="majorHAnsi" w:cs="Open Sans"/>
          <w:sz w:val="22"/>
          <w:szCs w:val="22"/>
        </w:rPr>
        <w:t>, Google Cloud</w:t>
      </w:r>
      <w:r w:rsidR="00A45D21">
        <w:rPr>
          <w:rFonts w:asciiTheme="majorHAnsi" w:eastAsia="Calibri" w:hAnsiTheme="majorHAnsi" w:cs="Open Sans"/>
          <w:sz w:val="22"/>
          <w:szCs w:val="22"/>
        </w:rPr>
        <w:t xml:space="preserve"> Platform</w:t>
      </w:r>
    </w:p>
    <w:p w14:paraId="63DF624E" w14:textId="508040C5" w:rsidR="00EE6337" w:rsidRPr="00CE70C0" w:rsidRDefault="00CE70C0" w:rsidP="002D41C3">
      <w:pPr>
        <w:spacing w:before="17" w:line="233" w:lineRule="auto"/>
        <w:ind w:left="112" w:right="900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b/>
          <w:sz w:val="22"/>
          <w:szCs w:val="22"/>
        </w:rPr>
        <w:t>Databases:</w:t>
      </w:r>
      <w:r>
        <w:rPr>
          <w:rFonts w:asciiTheme="majorHAnsi" w:eastAsia="Calibri" w:hAnsiTheme="majorHAnsi" w:cs="Open Sans"/>
          <w:sz w:val="22"/>
          <w:szCs w:val="22"/>
        </w:rPr>
        <w:t xml:space="preserve"> MySQL, PostgreSQL, Oracle</w:t>
      </w:r>
    </w:p>
    <w:p w14:paraId="3BD97EC0" w14:textId="47AEDFEE" w:rsidR="00937784" w:rsidRPr="001842C3" w:rsidRDefault="00257DD9" w:rsidP="008C691E">
      <w:pPr>
        <w:tabs>
          <w:tab w:val="left" w:pos="11440"/>
        </w:tabs>
        <w:spacing w:before="240" w:line="233" w:lineRule="auto"/>
        <w:rPr>
          <w:rFonts w:asciiTheme="majorHAnsi" w:eastAsia="Calibri" w:hAnsiTheme="majorHAnsi" w:cs="Open Sans"/>
          <w:sz w:val="24"/>
          <w:szCs w:val="24"/>
        </w:rPr>
      </w:pPr>
      <w:r w:rsidRPr="00257DD9">
        <w:rPr>
          <w:rFonts w:asciiTheme="majorHAnsi" w:eastAsia="Calibri" w:hAnsiTheme="majorHAnsi" w:cs="Open Sans"/>
          <w:b/>
          <w:spacing w:val="-1"/>
          <w:w w:val="99"/>
          <w:sz w:val="24"/>
          <w:szCs w:val="24"/>
        </w:rPr>
        <w:t xml:space="preserve">  </w:t>
      </w:r>
      <w:r w:rsidR="001842C3" w:rsidRPr="007B532E">
        <w:rPr>
          <w:rFonts w:asciiTheme="majorHAnsi" w:eastAsia="Calibri" w:hAnsiTheme="majorHAnsi" w:cs="Open Sans"/>
          <w:b/>
          <w:spacing w:val="-1"/>
          <w:w w:val="99"/>
          <w:sz w:val="24"/>
          <w:szCs w:val="24"/>
          <w:u w:val="single" w:color="000000"/>
        </w:rPr>
        <w:t>Professional Experience</w:t>
      </w:r>
      <w:r w:rsidR="00937784"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21E06837" w14:textId="206EEBAC" w:rsidR="00937784" w:rsidRPr="001842C3" w:rsidRDefault="00937784" w:rsidP="00214FC5">
      <w:pPr>
        <w:spacing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>Larsen &amp; Toubro Infotech</w:t>
      </w:r>
      <w:r w:rsidR="00D0545E"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(LTI)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>,</w:t>
      </w:r>
      <w:r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="00E55C1E"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Pune, </w:t>
      </w:r>
      <w:r w:rsidRP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>India</w:t>
      </w:r>
      <w:r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                        </w:t>
      </w:r>
      <w:r w:rsidR="00492857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</w:t>
      </w:r>
      <w:r w:rsidR="00A672D2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</w:t>
      </w:r>
      <w:r w:rsidR="00E55C1E" w:rsidRPr="00E55C1E">
        <w:rPr>
          <w:rFonts w:asciiTheme="majorHAnsi" w:eastAsia="Calibri" w:hAnsiTheme="majorHAnsi" w:cs="Open Sans"/>
          <w:b/>
          <w:sz w:val="22"/>
          <w:szCs w:val="22"/>
        </w:rPr>
        <w:t xml:space="preserve">                                </w:t>
      </w:r>
      <w:r w:rsid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>Nov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20</w:t>
      </w:r>
      <w:r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>1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>6</w:t>
      </w:r>
      <w:r w:rsidRPr="001842C3">
        <w:rPr>
          <w:rFonts w:asciiTheme="majorHAnsi" w:eastAsia="Calibri" w:hAnsiTheme="majorHAnsi" w:cs="Open Sans"/>
          <w:b/>
          <w:spacing w:val="2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– </w:t>
      </w:r>
      <w:r w:rsidR="005A7B3B">
        <w:rPr>
          <w:rFonts w:asciiTheme="majorHAnsi" w:eastAsia="Calibri" w:hAnsiTheme="majorHAnsi" w:cs="Open Sans"/>
          <w:b/>
          <w:spacing w:val="-2"/>
          <w:sz w:val="22"/>
          <w:szCs w:val="22"/>
        </w:rPr>
        <w:t>Oct</w:t>
      </w:r>
      <w:r w:rsidRPr="001842C3">
        <w:rPr>
          <w:rFonts w:asciiTheme="majorHAnsi" w:eastAsia="Calibri" w:hAnsiTheme="majorHAnsi" w:cs="Open Sans"/>
          <w:b/>
          <w:spacing w:val="-2"/>
          <w:sz w:val="22"/>
          <w:szCs w:val="22"/>
        </w:rPr>
        <w:t xml:space="preserve"> 2018</w:t>
      </w:r>
      <w:r w:rsidR="00E55C1E">
        <w:rPr>
          <w:rFonts w:asciiTheme="majorHAnsi" w:eastAsia="Calibri" w:hAnsiTheme="majorHAnsi" w:cs="Open Sans"/>
          <w:b/>
          <w:spacing w:val="-2"/>
          <w:sz w:val="22"/>
          <w:szCs w:val="22"/>
        </w:rPr>
        <w:br/>
      </w:r>
      <w:r w:rsidR="00E55C1E" w:rsidRPr="00E55C1E">
        <w:rPr>
          <w:rFonts w:asciiTheme="majorHAnsi" w:eastAsia="Calibri" w:hAnsiTheme="majorHAnsi" w:cs="Open Sans"/>
          <w:bCs/>
          <w:i/>
          <w:iCs/>
          <w:spacing w:val="-2"/>
          <w:sz w:val="22"/>
          <w:szCs w:val="22"/>
        </w:rPr>
        <w:t>Software Engineer</w:t>
      </w:r>
    </w:p>
    <w:p w14:paraId="2EA28BB1" w14:textId="39601104" w:rsidR="00A45D21" w:rsidRPr="00A45D21" w:rsidRDefault="007B16A3" w:rsidP="00A45D21">
      <w:pPr>
        <w:pStyle w:val="ListParagraph"/>
        <w:numPr>
          <w:ilvl w:val="0"/>
          <w:numId w:val="13"/>
        </w:numPr>
        <w:tabs>
          <w:tab w:val="left" w:pos="820"/>
        </w:tabs>
        <w:spacing w:before="8" w:line="233" w:lineRule="auto"/>
        <w:ind w:left="810" w:right="35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>Worked as</w:t>
      </w:r>
      <w:r w:rsidR="002009ED" w:rsidRPr="001842C3">
        <w:rPr>
          <w:rFonts w:asciiTheme="majorHAnsi" w:eastAsia="Calibri" w:hAnsiTheme="majorHAnsi" w:cs="Open Sans"/>
          <w:sz w:val="22"/>
          <w:szCs w:val="22"/>
        </w:rPr>
        <w:t xml:space="preserve"> a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Software Engineer </w:t>
      </w:r>
      <w:r w:rsidR="00793700">
        <w:rPr>
          <w:rFonts w:asciiTheme="majorHAnsi" w:eastAsia="Calibri" w:hAnsiTheme="majorHAnsi" w:cs="Open Sans"/>
          <w:sz w:val="22"/>
          <w:szCs w:val="22"/>
        </w:rPr>
        <w:t>in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Business Insurance </w:t>
      </w:r>
      <w:r w:rsidR="00793700">
        <w:rPr>
          <w:rFonts w:asciiTheme="majorHAnsi" w:eastAsia="Calibri" w:hAnsiTheme="majorHAnsi" w:cs="Open Sans"/>
          <w:sz w:val="22"/>
          <w:szCs w:val="22"/>
        </w:rPr>
        <w:t>domain</w:t>
      </w:r>
      <w:r w:rsidRPr="001842C3">
        <w:rPr>
          <w:rFonts w:asciiTheme="majorHAnsi" w:eastAsia="Calibri" w:hAnsiTheme="majorHAnsi" w:cs="Open Sans"/>
          <w:sz w:val="22"/>
          <w:szCs w:val="22"/>
        </w:rPr>
        <w:t>.</w:t>
      </w:r>
      <w:r w:rsidR="00937784" w:rsidRPr="001842C3">
        <w:rPr>
          <w:rFonts w:asciiTheme="majorHAnsi" w:eastAsia="Calibri" w:hAnsiTheme="majorHAnsi" w:cs="Open Sans"/>
          <w:sz w:val="22"/>
          <w:szCs w:val="22"/>
        </w:rPr>
        <w:t xml:space="preserve"> </w:t>
      </w:r>
    </w:p>
    <w:p w14:paraId="318E6B55" w14:textId="1BA2E19E" w:rsidR="002D7F4B" w:rsidRPr="001842C3" w:rsidRDefault="002D7F4B" w:rsidP="002D7F4B">
      <w:pPr>
        <w:pStyle w:val="ListParagraph"/>
        <w:numPr>
          <w:ilvl w:val="0"/>
          <w:numId w:val="13"/>
        </w:numPr>
        <w:tabs>
          <w:tab w:val="left" w:pos="82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 xml:space="preserve">Major responsibilities </w:t>
      </w:r>
      <w:r w:rsidR="00BD0CE0">
        <w:rPr>
          <w:rFonts w:asciiTheme="majorHAnsi" w:eastAsia="Calibri" w:hAnsiTheme="majorHAnsi" w:cs="Open Sans"/>
          <w:sz w:val="22"/>
          <w:szCs w:val="22"/>
        </w:rPr>
        <w:t xml:space="preserve">included 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real-time monitoring, </w:t>
      </w:r>
      <w:r w:rsidR="00BD0CE0">
        <w:rPr>
          <w:rFonts w:asciiTheme="majorHAnsi" w:eastAsia="Calibri" w:hAnsiTheme="majorHAnsi" w:cs="Open Sans"/>
          <w:sz w:val="22"/>
          <w:szCs w:val="22"/>
        </w:rPr>
        <w:t>failure resolution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of batch </w:t>
      </w:r>
      <w:r w:rsidR="00BD0CE0">
        <w:rPr>
          <w:rFonts w:asciiTheme="majorHAnsi" w:eastAsia="Calibri" w:hAnsiTheme="majorHAnsi" w:cs="Open Sans"/>
          <w:sz w:val="22"/>
          <w:szCs w:val="22"/>
        </w:rPr>
        <w:t>jobs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and </w:t>
      </w:r>
      <w:r w:rsidR="001842C3">
        <w:rPr>
          <w:rFonts w:asciiTheme="majorHAnsi" w:eastAsia="Calibri" w:hAnsiTheme="majorHAnsi" w:cs="Open Sans"/>
          <w:sz w:val="22"/>
          <w:szCs w:val="22"/>
        </w:rPr>
        <w:t>root cause analysis.</w:t>
      </w:r>
    </w:p>
    <w:p w14:paraId="48BE7776" w14:textId="35799F18" w:rsidR="00BD0CE0" w:rsidRDefault="00F73061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 xml:space="preserve">Additional responsibilities </w:t>
      </w:r>
      <w:r w:rsidR="002D7F4B" w:rsidRPr="001842C3">
        <w:rPr>
          <w:rFonts w:asciiTheme="majorHAnsi" w:eastAsia="Calibri" w:hAnsiTheme="majorHAnsi" w:cs="Open Sans"/>
          <w:sz w:val="22"/>
          <w:szCs w:val="22"/>
        </w:rPr>
        <w:t>included</w:t>
      </w:r>
      <w:r w:rsidRPr="001842C3">
        <w:rPr>
          <w:rFonts w:asciiTheme="majorHAnsi" w:eastAsia="Calibri" w:hAnsiTheme="majorHAnsi" w:cs="Open Sans"/>
          <w:sz w:val="22"/>
          <w:szCs w:val="22"/>
        </w:rPr>
        <w:t xml:space="preserve"> d</w:t>
      </w:r>
      <w:r w:rsidR="00901F03" w:rsidRPr="001842C3">
        <w:rPr>
          <w:rFonts w:asciiTheme="majorHAnsi" w:eastAsia="Calibri" w:hAnsiTheme="majorHAnsi" w:cs="Open Sans"/>
          <w:sz w:val="22"/>
          <w:szCs w:val="22"/>
        </w:rPr>
        <w:t xml:space="preserve">eveloping, maintaining &amp; updating the software </w:t>
      </w:r>
      <w:r w:rsidR="008C691E" w:rsidRPr="001842C3">
        <w:rPr>
          <w:rFonts w:asciiTheme="majorHAnsi" w:eastAsia="Calibri" w:hAnsiTheme="majorHAnsi" w:cs="Open Sans"/>
          <w:sz w:val="22"/>
          <w:szCs w:val="22"/>
        </w:rPr>
        <w:t>solutions</w:t>
      </w:r>
      <w:r w:rsidR="00BD0CE0">
        <w:rPr>
          <w:rFonts w:asciiTheme="majorHAnsi" w:eastAsia="Calibri" w:hAnsiTheme="majorHAnsi" w:cs="Open Sans"/>
          <w:sz w:val="22"/>
          <w:szCs w:val="22"/>
        </w:rPr>
        <w:t>.</w:t>
      </w:r>
    </w:p>
    <w:p w14:paraId="15D930FD" w14:textId="144ACB6C" w:rsidR="00A45D21" w:rsidRDefault="00A45D21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>Gained understanding of software development life cycle practices such as regression testing and deployments.</w:t>
      </w:r>
    </w:p>
    <w:p w14:paraId="55FB1DC1" w14:textId="6F11F20B" w:rsidR="00901F03" w:rsidRDefault="00BD0CE0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>W</w:t>
      </w:r>
      <w:r w:rsidR="008C691E">
        <w:rPr>
          <w:rFonts w:asciiTheme="majorHAnsi" w:eastAsia="Calibri" w:hAnsiTheme="majorHAnsi" w:cs="Open Sans"/>
          <w:sz w:val="22"/>
          <w:szCs w:val="22"/>
        </w:rPr>
        <w:t>ork</w:t>
      </w:r>
      <w:r>
        <w:rPr>
          <w:rFonts w:asciiTheme="majorHAnsi" w:eastAsia="Calibri" w:hAnsiTheme="majorHAnsi" w:cs="Open Sans"/>
          <w:sz w:val="22"/>
          <w:szCs w:val="22"/>
        </w:rPr>
        <w:t>ed</w:t>
      </w:r>
      <w:r w:rsidR="008C691E">
        <w:rPr>
          <w:rFonts w:asciiTheme="majorHAnsi" w:eastAsia="Calibri" w:hAnsiTheme="majorHAnsi" w:cs="Open Sans"/>
          <w:sz w:val="22"/>
          <w:szCs w:val="22"/>
        </w:rPr>
        <w:t xml:space="preserve"> with ETL and data transformations team to build newer features </w:t>
      </w:r>
      <w:r>
        <w:rPr>
          <w:rFonts w:asciiTheme="majorHAnsi" w:eastAsia="Calibri" w:hAnsiTheme="majorHAnsi" w:cs="Open Sans"/>
          <w:sz w:val="22"/>
          <w:szCs w:val="22"/>
        </w:rPr>
        <w:t>and fix</w:t>
      </w:r>
      <w:r w:rsidR="008C691E">
        <w:rPr>
          <w:rFonts w:asciiTheme="majorHAnsi" w:eastAsia="Calibri" w:hAnsiTheme="majorHAnsi" w:cs="Open Sans"/>
          <w:sz w:val="22"/>
          <w:szCs w:val="22"/>
        </w:rPr>
        <w:t xml:space="preserve"> defects in the data pipeline.</w:t>
      </w:r>
    </w:p>
    <w:p w14:paraId="1E7F76BA" w14:textId="13FE3E26" w:rsidR="00CE70C0" w:rsidRPr="001842C3" w:rsidRDefault="00CE70C0" w:rsidP="002D7F4B">
      <w:pPr>
        <w:pStyle w:val="ListParagraph"/>
        <w:numPr>
          <w:ilvl w:val="0"/>
          <w:numId w:val="13"/>
        </w:numPr>
        <w:tabs>
          <w:tab w:val="left" w:pos="820"/>
          <w:tab w:val="left" w:pos="9810"/>
        </w:tabs>
        <w:spacing w:before="8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>Worked on data extraction batch jobs on Oracle RDBMS.</w:t>
      </w:r>
    </w:p>
    <w:p w14:paraId="56FADDFF" w14:textId="09828416" w:rsidR="00CD0824" w:rsidRDefault="003651CB" w:rsidP="002D7F4B">
      <w:pPr>
        <w:pStyle w:val="ListParagraph"/>
        <w:numPr>
          <w:ilvl w:val="0"/>
          <w:numId w:val="13"/>
        </w:numPr>
        <w:tabs>
          <w:tab w:val="left" w:pos="820"/>
          <w:tab w:val="left" w:pos="10440"/>
        </w:tabs>
        <w:spacing w:before="14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 w:rsidRPr="001842C3">
        <w:rPr>
          <w:rFonts w:asciiTheme="majorHAnsi" w:eastAsia="Calibri" w:hAnsiTheme="majorHAnsi" w:cs="Open Sans"/>
          <w:sz w:val="22"/>
          <w:szCs w:val="22"/>
        </w:rPr>
        <w:t>Received client appreciation for creating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 xml:space="preserve"> a</w:t>
      </w:r>
      <w:r w:rsidR="007824B7" w:rsidRPr="001842C3">
        <w:rPr>
          <w:rFonts w:asciiTheme="majorHAnsi" w:eastAsia="Calibri" w:hAnsiTheme="majorHAnsi" w:cs="Open Sans"/>
          <w:sz w:val="22"/>
          <w:szCs w:val="22"/>
        </w:rPr>
        <w:t>n automation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 xml:space="preserve"> tool</w:t>
      </w:r>
      <w:r w:rsidR="00486C33" w:rsidRPr="001842C3">
        <w:rPr>
          <w:rFonts w:asciiTheme="majorHAnsi" w:eastAsia="Calibri" w:hAnsiTheme="majorHAnsi" w:cs="Open Sans"/>
          <w:sz w:val="22"/>
          <w:szCs w:val="22"/>
        </w:rPr>
        <w:t>,</w:t>
      </w:r>
      <w:r w:rsidR="00BD0CE0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8C691E">
        <w:rPr>
          <w:rFonts w:asciiTheme="majorHAnsi" w:eastAsia="Calibri" w:hAnsiTheme="majorHAnsi" w:cs="Open Sans"/>
          <w:sz w:val="22"/>
          <w:szCs w:val="22"/>
        </w:rPr>
        <w:t>using</w:t>
      </w:r>
      <w:r w:rsidR="00BD0CE0">
        <w:rPr>
          <w:rFonts w:asciiTheme="majorHAnsi" w:eastAsia="Calibri" w:hAnsiTheme="majorHAnsi" w:cs="Open Sans"/>
          <w:sz w:val="22"/>
          <w:szCs w:val="22"/>
        </w:rPr>
        <w:t xml:space="preserve"> EXCEL</w:t>
      </w:r>
      <w:r w:rsidR="008C691E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>VBA</w:t>
      </w:r>
      <w:r w:rsidR="00CE70C0">
        <w:rPr>
          <w:rFonts w:asciiTheme="majorHAnsi" w:eastAsia="Calibri" w:hAnsiTheme="majorHAnsi" w:cs="Open Sans"/>
          <w:sz w:val="22"/>
          <w:szCs w:val="22"/>
        </w:rPr>
        <w:t>.</w:t>
      </w:r>
    </w:p>
    <w:p w14:paraId="6C4E459A" w14:textId="69F2AB1B" w:rsidR="00937784" w:rsidRDefault="00CD0824" w:rsidP="002D7F4B">
      <w:pPr>
        <w:pStyle w:val="ListParagraph"/>
        <w:numPr>
          <w:ilvl w:val="0"/>
          <w:numId w:val="13"/>
        </w:numPr>
        <w:tabs>
          <w:tab w:val="left" w:pos="820"/>
          <w:tab w:val="left" w:pos="10440"/>
        </w:tabs>
        <w:spacing w:before="14" w:line="233" w:lineRule="auto"/>
        <w:ind w:left="810" w:right="440"/>
        <w:jc w:val="both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z w:val="22"/>
          <w:szCs w:val="22"/>
        </w:rPr>
        <w:t xml:space="preserve">Increased the efficiency of the team by around 80% &amp; </w:t>
      </w:r>
      <w:r w:rsidR="0081718A" w:rsidRPr="001842C3">
        <w:rPr>
          <w:rFonts w:asciiTheme="majorHAnsi" w:eastAsia="Calibri" w:hAnsiTheme="majorHAnsi" w:cs="Open Sans"/>
          <w:sz w:val="22"/>
          <w:szCs w:val="22"/>
        </w:rPr>
        <w:t>reduced the manual efforts</w:t>
      </w:r>
      <w:r w:rsidR="00BD07E1" w:rsidRPr="001842C3">
        <w:rPr>
          <w:rFonts w:asciiTheme="majorHAnsi" w:eastAsia="Calibri" w:hAnsiTheme="majorHAnsi" w:cs="Open Sans"/>
          <w:sz w:val="22"/>
          <w:szCs w:val="22"/>
        </w:rPr>
        <w:t xml:space="preserve"> </w:t>
      </w:r>
      <w:r w:rsidR="001C5C5C" w:rsidRPr="001842C3">
        <w:rPr>
          <w:rFonts w:asciiTheme="majorHAnsi" w:eastAsia="Calibri" w:hAnsiTheme="majorHAnsi" w:cs="Open Sans"/>
          <w:sz w:val="22"/>
          <w:szCs w:val="22"/>
        </w:rPr>
        <w:t xml:space="preserve">by </w:t>
      </w:r>
      <w:r w:rsidR="00BD0CE0">
        <w:rPr>
          <w:rFonts w:asciiTheme="majorHAnsi" w:eastAsia="Calibri" w:hAnsiTheme="majorHAnsi" w:cs="Open Sans"/>
          <w:sz w:val="22"/>
          <w:szCs w:val="22"/>
        </w:rPr>
        <w:t>about</w:t>
      </w:r>
      <w:r w:rsidR="001C5C5C" w:rsidRPr="001842C3">
        <w:rPr>
          <w:rFonts w:asciiTheme="majorHAnsi" w:eastAsia="Calibri" w:hAnsiTheme="majorHAnsi" w:cs="Open Sans"/>
          <w:sz w:val="22"/>
          <w:szCs w:val="22"/>
        </w:rPr>
        <w:t xml:space="preserve"> 2-3 hours per week.</w:t>
      </w:r>
    </w:p>
    <w:p w14:paraId="5811029C" w14:textId="70380213" w:rsidR="0050509E" w:rsidRPr="001842C3" w:rsidRDefault="00704DE9" w:rsidP="00E420B2">
      <w:pPr>
        <w:tabs>
          <w:tab w:val="left" w:pos="11440"/>
        </w:tabs>
        <w:spacing w:before="240" w:line="233" w:lineRule="auto"/>
        <w:ind w:left="112"/>
        <w:rPr>
          <w:rFonts w:asciiTheme="majorHAnsi" w:eastAsia="Calibri" w:hAnsiTheme="majorHAnsi" w:cs="Open Sans"/>
          <w:sz w:val="24"/>
          <w:szCs w:val="24"/>
        </w:rPr>
      </w:pPr>
      <w:r>
        <w:rPr>
          <w:rFonts w:asciiTheme="majorHAnsi" w:eastAsia="Calibri" w:hAnsiTheme="majorHAnsi" w:cs="Open Sans"/>
          <w:b/>
          <w:spacing w:val="-1"/>
          <w:w w:val="99"/>
          <w:sz w:val="24"/>
          <w:szCs w:val="24"/>
          <w:u w:val="single" w:color="000000"/>
        </w:rPr>
        <w:t>Project Experience</w:t>
      </w:r>
      <w:r w:rsidR="00102285"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5F3C6A5E" w14:textId="3B7A7717" w:rsidR="00CE70C0" w:rsidRPr="001842C3" w:rsidRDefault="00BE487F" w:rsidP="00E55C1E">
      <w:pPr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1842C3">
        <w:rPr>
          <w:rFonts w:asciiTheme="majorHAnsi" w:hAnsiTheme="majorHAnsi" w:cstheme="minorHAnsi"/>
          <w:b/>
          <w:sz w:val="24"/>
          <w:szCs w:val="24"/>
        </w:rPr>
        <w:t xml:space="preserve">  </w:t>
      </w:r>
      <w:r w:rsidR="00CE70C0">
        <w:rPr>
          <w:rFonts w:asciiTheme="majorHAnsi" w:hAnsiTheme="majorHAnsi" w:cstheme="minorHAnsi"/>
          <w:b/>
          <w:sz w:val="22"/>
          <w:szCs w:val="22"/>
        </w:rPr>
        <w:t xml:space="preserve">DNS Forwarder </w:t>
      </w:r>
      <w:r w:rsidR="005C6B89">
        <w:rPr>
          <w:rFonts w:asciiTheme="majorHAnsi" w:hAnsiTheme="majorHAnsi" w:cstheme="minorHAnsi"/>
          <w:b/>
          <w:sz w:val="22"/>
          <w:szCs w:val="22"/>
        </w:rPr>
        <w:t>&amp; Traceroute a</w:t>
      </w:r>
      <w:r w:rsidR="00CE70C0">
        <w:rPr>
          <w:rFonts w:asciiTheme="majorHAnsi" w:hAnsiTheme="majorHAnsi" w:cstheme="minorHAnsi"/>
          <w:b/>
          <w:sz w:val="22"/>
          <w:szCs w:val="22"/>
        </w:rPr>
        <w:t>pplication</w:t>
      </w:r>
      <w:r w:rsidR="005C6B89">
        <w:rPr>
          <w:rFonts w:asciiTheme="majorHAnsi" w:hAnsiTheme="majorHAnsi" w:cstheme="minorHAnsi"/>
          <w:b/>
          <w:sz w:val="22"/>
          <w:szCs w:val="22"/>
        </w:rPr>
        <w:t>s</w:t>
      </w:r>
      <w:r w:rsidR="00E55C1E">
        <w:rPr>
          <w:rFonts w:asciiTheme="majorHAnsi" w:hAnsiTheme="majorHAnsi" w:cstheme="minorHAnsi"/>
          <w:b/>
          <w:sz w:val="22"/>
          <w:szCs w:val="22"/>
        </w:rPr>
        <w:t xml:space="preserve">, </w:t>
      </w:r>
      <w:r w:rsidR="00E55C1E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Computer Networks course</w:t>
      </w:r>
      <w:r w:rsidR="00E55C1E">
        <w:rPr>
          <w:rFonts w:asciiTheme="majorHAnsi" w:hAnsiTheme="majorHAnsi" w:cstheme="minorHAnsi"/>
          <w:b/>
          <w:i/>
          <w:iCs/>
          <w:sz w:val="22"/>
          <w:szCs w:val="22"/>
        </w:rPr>
        <w:t xml:space="preserve"> </w:t>
      </w:r>
      <w:r w:rsidR="00CE70C0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(Solo project</w:t>
      </w:r>
      <w:r w:rsidR="008969A9">
        <w:rPr>
          <w:rFonts w:asciiTheme="majorHAnsi" w:hAnsiTheme="majorHAnsi" w:cstheme="minorHAnsi"/>
          <w:b/>
          <w:i/>
          <w:iCs/>
          <w:sz w:val="22"/>
          <w:szCs w:val="22"/>
        </w:rPr>
        <w:t>s</w:t>
      </w:r>
      <w:r w:rsidR="00CE70C0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)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            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Oct</w:t>
      </w:r>
      <w:r w:rsidR="00CE70C0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20</w:t>
      </w:r>
      <w:r w:rsidR="005C6B89">
        <w:rPr>
          <w:rFonts w:asciiTheme="majorHAnsi" w:eastAsia="Calibri" w:hAnsiTheme="majorHAnsi" w:cs="Open Sans"/>
          <w:b/>
          <w:spacing w:val="-1"/>
          <w:sz w:val="22"/>
          <w:szCs w:val="22"/>
        </w:rPr>
        <w:t>20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– Nov 2020</w:t>
      </w:r>
    </w:p>
    <w:p w14:paraId="2BC97E5A" w14:textId="7FFD3A34" w:rsidR="00CE70C0" w:rsidRPr="001842C3" w:rsidRDefault="005C6B89" w:rsidP="00CE70C0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Implemented </w:t>
      </w:r>
      <w:r w:rsidR="0023235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these command line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application</w:t>
      </w:r>
      <w:r w:rsidR="0023235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using low-level socket programming in Python.</w:t>
      </w:r>
    </w:p>
    <w:p w14:paraId="6C01133E" w14:textId="0147EB19" w:rsidR="00CE70C0" w:rsidRDefault="005C6B89" w:rsidP="00CE70C0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Provided user abstraction by using regular DNS and DNS-over-HTTPS techniques</w:t>
      </w:r>
      <w:r w:rsidR="0023235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.</w:t>
      </w:r>
    </w:p>
    <w:p w14:paraId="3C17703B" w14:textId="4597015C" w:rsidR="00CE70C0" w:rsidRDefault="005C6B89" w:rsidP="005C6B89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Worked with raw sockets in Linux for sending, receiving, and filtering real-time packets on </w:t>
      </w:r>
      <w:r w:rsidR="002D55F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an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Ubuntu </w:t>
      </w:r>
      <w:r w:rsidR="002D55F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server.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</w:t>
      </w:r>
    </w:p>
    <w:p w14:paraId="71003055" w14:textId="069DF96D" w:rsidR="00A45D21" w:rsidRPr="00CE70C0" w:rsidRDefault="00A45D21" w:rsidP="00A45D21">
      <w:pPr>
        <w:spacing w:before="240"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Data Analysis and Modelling of Airbnb Housing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, </w:t>
      </w:r>
      <w:r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Data Science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course</w:t>
      </w:r>
      <w:r w:rsidR="003D0BDF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</w:t>
      </w:r>
      <w:r w:rsidR="00E55C1E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(Group project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)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 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Mar 2020 -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Apr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2</w:t>
      </w:r>
      <w:r w:rsidRPr="001842C3">
        <w:rPr>
          <w:rFonts w:asciiTheme="majorHAnsi" w:eastAsia="Calibri" w:hAnsiTheme="majorHAnsi" w:cs="Open Sans"/>
          <w:b/>
          <w:spacing w:val="1"/>
          <w:sz w:val="22"/>
          <w:szCs w:val="22"/>
        </w:rPr>
        <w:t>0</w:t>
      </w:r>
      <w:r>
        <w:rPr>
          <w:rFonts w:asciiTheme="majorHAnsi" w:eastAsia="Calibri" w:hAnsiTheme="majorHAnsi" w:cs="Open Sans"/>
          <w:b/>
          <w:spacing w:val="-2"/>
          <w:sz w:val="22"/>
          <w:szCs w:val="22"/>
        </w:rPr>
        <w:t>20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     </w:t>
      </w:r>
      <w:r w:rsidRPr="001842C3">
        <w:rPr>
          <w:rFonts w:asciiTheme="majorHAnsi" w:eastAsia="Calibri" w:hAnsiTheme="majorHAnsi" w:cs="Open Sans"/>
          <w:b/>
          <w:spacing w:val="28"/>
          <w:sz w:val="22"/>
          <w:szCs w:val="22"/>
        </w:rPr>
        <w:t xml:space="preserve">             </w:t>
      </w:r>
    </w:p>
    <w:p w14:paraId="2F4B2DD5" w14:textId="5406B03E" w:rsidR="00A45D21" w:rsidRPr="00CE70C0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Worked on analyzing &amp; modeling Airbnb housing data to propose a price estimator solution for business.</w:t>
      </w:r>
    </w:p>
    <w:p w14:paraId="722A0F14" w14:textId="4144EFD3" w:rsidR="00A45D21" w:rsidRPr="009A4ED3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Applied data pre-processing, statistical </w:t>
      </w:r>
      <w:r w:rsidR="00DA02D6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analysis,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and data visualization techniques to gain deeper insights.</w:t>
      </w:r>
    </w:p>
    <w:p w14:paraId="250BA02D" w14:textId="6971C1C7" w:rsidR="005C6B89" w:rsidRPr="00A45D21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Modelled the data using statistical and machine learning models for comparative analysis.</w:t>
      </w:r>
    </w:p>
    <w:p w14:paraId="4C23ECDF" w14:textId="52FDE320" w:rsidR="00A45D21" w:rsidRPr="00DA02D6" w:rsidRDefault="00A45D21" w:rsidP="00A45D21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Formulated evidence-based conclusions and provided relevant recommendations</w:t>
      </w:r>
      <w:r w:rsidR="00DA02D6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for business growth.</w:t>
      </w:r>
    </w:p>
    <w:p w14:paraId="70FF15DE" w14:textId="77777777" w:rsidR="00DA02D6" w:rsidRPr="00A45D21" w:rsidRDefault="00DA02D6" w:rsidP="00DA02D6">
      <w:pPr>
        <w:pStyle w:val="ListParagraph"/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</w:p>
    <w:p w14:paraId="35FC4257" w14:textId="649E870F" w:rsidR="00BE487F" w:rsidRPr="001842C3" w:rsidRDefault="00CE70C0" w:rsidP="00E93A72">
      <w:pPr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sz w:val="22"/>
          <w:szCs w:val="22"/>
        </w:rPr>
        <w:t xml:space="preserve">  </w:t>
      </w:r>
      <w:r w:rsidR="00BE487F" w:rsidRPr="00704DE9">
        <w:rPr>
          <w:rFonts w:asciiTheme="majorHAnsi" w:hAnsiTheme="majorHAnsi" w:cstheme="minorHAnsi"/>
          <w:b/>
          <w:sz w:val="22"/>
          <w:szCs w:val="22"/>
        </w:rPr>
        <w:t>Food Ordering System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, 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Data</w:t>
      </w:r>
      <w:r w:rsid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base Management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course</w:t>
      </w:r>
      <w:r w:rsidR="002D55F9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</w:t>
      </w:r>
      <w:r w:rsidR="00E55C1E" w:rsidRPr="00E55C1E">
        <w:rPr>
          <w:rFonts w:asciiTheme="majorHAnsi" w:hAnsiTheme="majorHAnsi" w:cstheme="minorHAnsi"/>
          <w:b/>
          <w:i/>
          <w:iCs/>
          <w:sz w:val="22"/>
          <w:szCs w:val="22"/>
        </w:rPr>
        <w:t>(Group project</w:t>
      </w:r>
      <w:r w:rsidR="00E55C1E"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)</w:t>
      </w:r>
      <w:r w:rsidR="00E55C1E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="002D55F9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</w:t>
      </w:r>
      <w:r w:rsidR="00E55C1E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</w:t>
      </w:r>
      <w:r w:rsidR="00E55C1E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                                           </w:t>
      </w:r>
      <w:r w:rsidR="00CD5AE4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Oct 2019 - </w:t>
      </w:r>
      <w:r w:rsidR="00704DE9">
        <w:rPr>
          <w:rFonts w:asciiTheme="majorHAnsi" w:eastAsia="Calibri" w:hAnsiTheme="majorHAnsi" w:cs="Open Sans"/>
          <w:b/>
          <w:spacing w:val="-1"/>
          <w:sz w:val="22"/>
          <w:szCs w:val="22"/>
        </w:rPr>
        <w:t>Nov</w:t>
      </w:r>
      <w:r w:rsidR="00BE487F"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2019</w:t>
      </w:r>
    </w:p>
    <w:p w14:paraId="2989E623" w14:textId="62059FA2" w:rsidR="00BE487F" w:rsidRPr="001842C3" w:rsidRDefault="00BE487F" w:rsidP="002D7F4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Collaborated with 3 peers to design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&amp;</w:t>
      </w:r>
      <w:r w:rsidR="00CD0824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architect</w:t>
      </w:r>
      <w:r w:rsidR="00872776"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 </w:t>
      </w:r>
      <w:r w:rsidR="00CD0824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software solution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for an online food ordering system.</w:t>
      </w:r>
    </w:p>
    <w:p w14:paraId="005B1BA8" w14:textId="33314E8C" w:rsidR="00CE3AD1" w:rsidRDefault="00BE487F" w:rsidP="002D7F4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Contributed </w:t>
      </w:r>
      <w:r w:rsidR="00CE3AD1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by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design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ing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the database by comparing schema</w:t>
      </w:r>
      <w:r w:rsidR="00A24ED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generated by BCNF, 3NF, 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and </w:t>
      </w:r>
      <w:r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UML techniques.</w:t>
      </w:r>
    </w:p>
    <w:p w14:paraId="2A4EA116" w14:textId="43252A01" w:rsidR="00BE487F" w:rsidRPr="001842C3" w:rsidRDefault="001842C3" w:rsidP="002D7F4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Implemented </w:t>
      </w:r>
      <w:r w:rsidR="00A24ED9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a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web application on Java-based Play2 web application framework.</w:t>
      </w:r>
    </w:p>
    <w:p w14:paraId="34B2448A" w14:textId="1959EC96" w:rsidR="00BE487F" w:rsidRDefault="00CD0824" w:rsidP="00E420B2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Worked with</w:t>
      </w:r>
      <w:r w:rsidR="00BE487F"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JDBC API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&amp;</w:t>
      </w:r>
      <w:r w:rsidR="00BE487F" w:rsidRPr="001842C3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MySQL to perform SQL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queries</w:t>
      </w:r>
      <w:r w:rsidR="00CE70C0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&amp; demonstrated data extraction knowledge.</w:t>
      </w:r>
    </w:p>
    <w:p w14:paraId="600AD494" w14:textId="62022F22" w:rsidR="00CD0824" w:rsidRDefault="00CD0824" w:rsidP="00E420B2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jc w:val="both"/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Implemented Front-End website using HTML and jQuery.</w:t>
      </w:r>
    </w:p>
    <w:p w14:paraId="3C7EB402" w14:textId="3B7341C3" w:rsidR="005A7B3B" w:rsidRPr="00CE70C0" w:rsidRDefault="005A7B3B" w:rsidP="005A7B3B">
      <w:pPr>
        <w:spacing w:before="240" w:line="233" w:lineRule="auto"/>
        <w:ind w:left="11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Client Registration and Appointments System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, </w:t>
      </w:r>
      <w:r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>Freelance Project</w:t>
      </w:r>
      <w:r w:rsidRPr="00E55C1E"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</w:t>
      </w:r>
      <w:r>
        <w:rPr>
          <w:rFonts w:asciiTheme="majorHAnsi" w:eastAsia="Calibri" w:hAnsiTheme="majorHAnsi" w:cs="Open Sans"/>
          <w:b/>
          <w:i/>
          <w:iCs/>
          <w:spacing w:val="-1"/>
          <w:sz w:val="22"/>
          <w:szCs w:val="22"/>
        </w:rPr>
        <w:t xml:space="preserve">                                          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              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Nov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2018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-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Jan</w:t>
      </w:r>
      <w:r w:rsidRPr="001842C3">
        <w:rPr>
          <w:rFonts w:asciiTheme="majorHAnsi" w:eastAsia="Calibri" w:hAnsiTheme="majorHAnsi" w:cs="Open Sans"/>
          <w:b/>
          <w:spacing w:val="-1"/>
          <w:sz w:val="22"/>
          <w:szCs w:val="22"/>
        </w:rPr>
        <w:t xml:space="preserve"> </w:t>
      </w:r>
      <w:r>
        <w:rPr>
          <w:rFonts w:asciiTheme="majorHAnsi" w:eastAsia="Calibri" w:hAnsiTheme="majorHAnsi" w:cs="Open Sans"/>
          <w:b/>
          <w:spacing w:val="-1"/>
          <w:sz w:val="22"/>
          <w:szCs w:val="22"/>
        </w:rPr>
        <w:t>2019</w:t>
      </w:r>
      <w:r w:rsidRPr="001842C3">
        <w:rPr>
          <w:rFonts w:asciiTheme="majorHAnsi" w:eastAsia="Calibri" w:hAnsiTheme="majorHAnsi" w:cs="Open Sans"/>
          <w:b/>
          <w:sz w:val="22"/>
          <w:szCs w:val="22"/>
        </w:rPr>
        <w:t xml:space="preserve">     </w:t>
      </w:r>
      <w:r w:rsidRPr="001842C3">
        <w:rPr>
          <w:rFonts w:asciiTheme="majorHAnsi" w:eastAsia="Calibri" w:hAnsiTheme="majorHAnsi" w:cs="Open Sans"/>
          <w:b/>
          <w:spacing w:val="28"/>
          <w:sz w:val="22"/>
          <w:szCs w:val="22"/>
        </w:rPr>
        <w:t xml:space="preserve">             </w:t>
      </w:r>
    </w:p>
    <w:p w14:paraId="63CC7BE1" w14:textId="54FF16B6" w:rsidR="005A7B3B" w:rsidRPr="00CE70C0" w:rsidRDefault="005A7B3B" w:rsidP="005A7B3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Worked on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creating a Django Web Application for client registration and appointment booking.</w:t>
      </w:r>
    </w:p>
    <w:p w14:paraId="36B947B2" w14:textId="30ECB196" w:rsidR="005A7B3B" w:rsidRPr="005A7B3B" w:rsidRDefault="005A7B3B" w:rsidP="005A7B3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Included features such as s</w:t>
      </w:r>
      <w:r w:rsidRPr="005A7B3B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cheduling a meeting/appointment, maintaining meetings/appointments, </w:t>
      </w:r>
    </w:p>
    <w:p w14:paraId="6795CA10" w14:textId="6C07DC96" w:rsidR="005A7B3B" w:rsidRPr="005A7B3B" w:rsidRDefault="005A7B3B" w:rsidP="005A7B3B">
      <w:pPr>
        <w:pStyle w:val="ListParagraph"/>
        <w:numPr>
          <w:ilvl w:val="0"/>
          <w:numId w:val="7"/>
        </w:numPr>
        <w:tabs>
          <w:tab w:val="left" w:pos="900"/>
        </w:tabs>
        <w:spacing w:line="233" w:lineRule="auto"/>
        <w:ind w:left="810" w:right="592"/>
        <w:rPr>
          <w:rFonts w:asciiTheme="majorHAnsi" w:eastAsia="Calibri" w:hAnsiTheme="majorHAnsi" w:cs="Open Sans"/>
          <w:sz w:val="22"/>
          <w:szCs w:val="22"/>
        </w:rPr>
      </w:pP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Worked with MSG91 API and Django Core Mail feature for </w:t>
      </w:r>
      <w:r w:rsidRPr="005A7B3B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sending 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SMS</w:t>
      </w:r>
      <w:r w:rsidRPr="005A7B3B"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 xml:space="preserve"> and email to the user</w:t>
      </w:r>
      <w:r>
        <w:rPr>
          <w:rFonts w:asciiTheme="majorHAnsi" w:eastAsia="Calibri" w:hAnsiTheme="majorHAnsi" w:cs="Open Sans"/>
          <w:spacing w:val="1"/>
          <w:position w:val="1"/>
          <w:sz w:val="22"/>
          <w:szCs w:val="22"/>
        </w:rPr>
        <w:t>.</w:t>
      </w:r>
    </w:p>
    <w:p w14:paraId="545383E6" w14:textId="77777777" w:rsidR="001804C4" w:rsidRPr="001842C3" w:rsidRDefault="001804C4" w:rsidP="001804C4">
      <w:pPr>
        <w:tabs>
          <w:tab w:val="left" w:pos="11440"/>
        </w:tabs>
        <w:spacing w:before="240" w:line="233" w:lineRule="auto"/>
        <w:ind w:left="112"/>
        <w:rPr>
          <w:rFonts w:asciiTheme="majorHAnsi" w:eastAsia="Calibri" w:hAnsiTheme="majorHAnsi" w:cs="Open Sans"/>
          <w:sz w:val="24"/>
          <w:szCs w:val="24"/>
        </w:rPr>
      </w:pPr>
      <w:r>
        <w:rPr>
          <w:rFonts w:asciiTheme="majorHAnsi" w:eastAsia="Calibri" w:hAnsiTheme="majorHAnsi" w:cs="Open Sans"/>
          <w:b/>
          <w:spacing w:val="-1"/>
          <w:w w:val="99"/>
          <w:sz w:val="24"/>
          <w:szCs w:val="24"/>
          <w:u w:val="single" w:color="000000"/>
        </w:rPr>
        <w:t>Publications</w:t>
      </w:r>
      <w:r w:rsidRPr="001842C3">
        <w:rPr>
          <w:rFonts w:asciiTheme="majorHAnsi" w:eastAsia="Calibri" w:hAnsiTheme="majorHAnsi" w:cs="Open Sans"/>
          <w:b/>
          <w:sz w:val="24"/>
          <w:szCs w:val="24"/>
          <w:u w:val="single" w:color="000000"/>
        </w:rPr>
        <w:tab/>
      </w:r>
    </w:p>
    <w:p w14:paraId="00CBB12A" w14:textId="2803D40F" w:rsidR="007B532E" w:rsidRDefault="007B532E" w:rsidP="007B532E">
      <w:pPr>
        <w:pStyle w:val="ListParagraph"/>
        <w:numPr>
          <w:ilvl w:val="0"/>
          <w:numId w:val="3"/>
        </w:numPr>
        <w:tabs>
          <w:tab w:val="left" w:pos="820"/>
        </w:tabs>
        <w:spacing w:before="14" w:line="233" w:lineRule="auto"/>
        <w:ind w:right="893"/>
        <w:rPr>
          <w:rFonts w:asciiTheme="majorHAnsi" w:eastAsia="Calibri" w:hAnsiTheme="majorHAnsi" w:cs="Open Sans"/>
          <w:sz w:val="22"/>
          <w:szCs w:val="22"/>
        </w:rPr>
      </w:pPr>
      <w:r w:rsidRPr="007B532E">
        <w:rPr>
          <w:rFonts w:asciiTheme="majorHAnsi" w:eastAsia="Calibri" w:hAnsiTheme="majorHAnsi" w:cs="Open Sans"/>
          <w:sz w:val="22"/>
          <w:szCs w:val="22"/>
        </w:rPr>
        <w:t xml:space="preserve">Improving Neural Networks for Time Series Forecasting using Data Augmentation and </w:t>
      </w:r>
      <w:proofErr w:type="spellStart"/>
      <w:r w:rsidRPr="007B532E">
        <w:rPr>
          <w:rFonts w:asciiTheme="majorHAnsi" w:eastAsia="Calibri" w:hAnsiTheme="majorHAnsi" w:cs="Open Sans"/>
          <w:sz w:val="22"/>
          <w:szCs w:val="22"/>
        </w:rPr>
        <w:t>AutoML</w:t>
      </w:r>
      <w:proofErr w:type="spellEnd"/>
      <w:r>
        <w:rPr>
          <w:rFonts w:asciiTheme="majorHAnsi" w:eastAsia="Calibri" w:hAnsiTheme="majorHAnsi" w:cs="Open Sans"/>
          <w:sz w:val="22"/>
          <w:szCs w:val="22"/>
        </w:rPr>
        <w:br/>
        <w:t>Submitted to 2021 IEEE Big Data Service conference</w:t>
      </w:r>
    </w:p>
    <w:sectPr w:rsidR="007B532E">
      <w:type w:val="continuous"/>
      <w:pgSz w:w="12240" w:h="15840"/>
      <w:pgMar w:top="200" w:right="32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EF5"/>
    <w:multiLevelType w:val="hybridMultilevel"/>
    <w:tmpl w:val="C8608542"/>
    <w:lvl w:ilvl="0" w:tplc="0409000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40" w:hanging="360"/>
      </w:pPr>
      <w:rPr>
        <w:rFonts w:ascii="Wingdings" w:hAnsi="Wingdings" w:hint="default"/>
      </w:rPr>
    </w:lvl>
  </w:abstractNum>
  <w:abstractNum w:abstractNumId="1" w15:restartNumberingAfterBreak="0">
    <w:nsid w:val="078F1EDE"/>
    <w:multiLevelType w:val="hybridMultilevel"/>
    <w:tmpl w:val="2E002C74"/>
    <w:lvl w:ilvl="0" w:tplc="A4C218DC">
      <w:numFmt w:val="bullet"/>
      <w:lvlText w:val="•"/>
      <w:lvlJc w:val="left"/>
      <w:pPr>
        <w:ind w:left="832" w:hanging="360"/>
      </w:pPr>
      <w:rPr>
        <w:rFonts w:ascii="Lato" w:eastAsia="Times New Roman" w:hAnsi="Lato" w:cs="Open Sans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0B014B2C"/>
    <w:multiLevelType w:val="multilevel"/>
    <w:tmpl w:val="20AE3E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265477"/>
    <w:multiLevelType w:val="hybridMultilevel"/>
    <w:tmpl w:val="23221DEC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16421639"/>
    <w:multiLevelType w:val="hybridMultilevel"/>
    <w:tmpl w:val="58AC58DC"/>
    <w:lvl w:ilvl="0" w:tplc="673CFAC6">
      <w:numFmt w:val="bullet"/>
      <w:lvlText w:val="•"/>
      <w:lvlJc w:val="left"/>
      <w:pPr>
        <w:ind w:left="130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 w15:restartNumberingAfterBreak="0">
    <w:nsid w:val="20174025"/>
    <w:multiLevelType w:val="hybridMultilevel"/>
    <w:tmpl w:val="F9DC16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7E7DDB"/>
    <w:multiLevelType w:val="hybridMultilevel"/>
    <w:tmpl w:val="A3A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6FEC"/>
    <w:multiLevelType w:val="hybridMultilevel"/>
    <w:tmpl w:val="2292B054"/>
    <w:lvl w:ilvl="0" w:tplc="A4C218DC">
      <w:numFmt w:val="bullet"/>
      <w:lvlText w:val="•"/>
      <w:lvlJc w:val="left"/>
      <w:pPr>
        <w:ind w:left="1304" w:hanging="360"/>
      </w:pPr>
      <w:rPr>
        <w:rFonts w:ascii="Lato" w:eastAsia="Times New Roman" w:hAnsi="Lato" w:cs="Open Sans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8" w15:restartNumberingAfterBreak="0">
    <w:nsid w:val="4325162A"/>
    <w:multiLevelType w:val="hybridMultilevel"/>
    <w:tmpl w:val="E84E7762"/>
    <w:lvl w:ilvl="0" w:tplc="673CFAC6">
      <w:numFmt w:val="bullet"/>
      <w:lvlText w:val="•"/>
      <w:lvlJc w:val="left"/>
      <w:pPr>
        <w:ind w:left="126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9" w15:restartNumberingAfterBreak="0">
    <w:nsid w:val="4E7110C9"/>
    <w:multiLevelType w:val="hybridMultilevel"/>
    <w:tmpl w:val="5FF0F966"/>
    <w:lvl w:ilvl="0" w:tplc="673CFAC6">
      <w:numFmt w:val="bullet"/>
      <w:lvlText w:val="•"/>
      <w:lvlJc w:val="left"/>
      <w:pPr>
        <w:ind w:left="1304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0" w15:restartNumberingAfterBreak="0">
    <w:nsid w:val="4F0665E7"/>
    <w:multiLevelType w:val="hybridMultilevel"/>
    <w:tmpl w:val="E1E0F6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45D0577"/>
    <w:multiLevelType w:val="hybridMultilevel"/>
    <w:tmpl w:val="41E0B21C"/>
    <w:lvl w:ilvl="0" w:tplc="673CFAC6">
      <w:numFmt w:val="bullet"/>
      <w:lvlText w:val="•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CF12105"/>
    <w:multiLevelType w:val="hybridMultilevel"/>
    <w:tmpl w:val="0E32EA4A"/>
    <w:lvl w:ilvl="0" w:tplc="673CFAC6">
      <w:numFmt w:val="bullet"/>
      <w:lvlText w:val="•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78A3561D"/>
    <w:multiLevelType w:val="hybridMultilevel"/>
    <w:tmpl w:val="226E4504"/>
    <w:lvl w:ilvl="0" w:tplc="0724687E">
      <w:numFmt w:val="bullet"/>
      <w:lvlText w:val="•"/>
      <w:lvlJc w:val="left"/>
      <w:pPr>
        <w:ind w:left="832" w:hanging="360"/>
      </w:pPr>
      <w:rPr>
        <w:rFonts w:ascii="Lato" w:eastAsia="Times New Roman" w:hAnsi="Lato" w:cs="Open Sans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NTAyNTEzMzAzMzZW0lEKTi0uzszPAykwrQUA4vSr/CwAAAA="/>
  </w:docVars>
  <w:rsids>
    <w:rsidRoot w:val="0050509E"/>
    <w:rsid w:val="00011D60"/>
    <w:rsid w:val="00015099"/>
    <w:rsid w:val="000343AB"/>
    <w:rsid w:val="00035034"/>
    <w:rsid w:val="00035BEA"/>
    <w:rsid w:val="00036202"/>
    <w:rsid w:val="00052865"/>
    <w:rsid w:val="00063316"/>
    <w:rsid w:val="000657B7"/>
    <w:rsid w:val="00073444"/>
    <w:rsid w:val="00087CF0"/>
    <w:rsid w:val="000A1D70"/>
    <w:rsid w:val="000C0664"/>
    <w:rsid w:val="000D0024"/>
    <w:rsid w:val="000D2C79"/>
    <w:rsid w:val="000D57D1"/>
    <w:rsid w:val="000E5167"/>
    <w:rsid w:val="00102285"/>
    <w:rsid w:val="00112B3B"/>
    <w:rsid w:val="00144434"/>
    <w:rsid w:val="00153F1B"/>
    <w:rsid w:val="00170C93"/>
    <w:rsid w:val="001804C4"/>
    <w:rsid w:val="00181252"/>
    <w:rsid w:val="00181693"/>
    <w:rsid w:val="001842C3"/>
    <w:rsid w:val="00185D0B"/>
    <w:rsid w:val="00186BE2"/>
    <w:rsid w:val="00192A6A"/>
    <w:rsid w:val="001967BD"/>
    <w:rsid w:val="00196D51"/>
    <w:rsid w:val="001A4281"/>
    <w:rsid w:val="001B397A"/>
    <w:rsid w:val="001C4981"/>
    <w:rsid w:val="001C5C5C"/>
    <w:rsid w:val="001C7A1D"/>
    <w:rsid w:val="001D0960"/>
    <w:rsid w:val="001D7F82"/>
    <w:rsid w:val="001E1CDA"/>
    <w:rsid w:val="001E267E"/>
    <w:rsid w:val="001E3351"/>
    <w:rsid w:val="001E4199"/>
    <w:rsid w:val="001F50AB"/>
    <w:rsid w:val="002009ED"/>
    <w:rsid w:val="002022C0"/>
    <w:rsid w:val="0020380D"/>
    <w:rsid w:val="00203E19"/>
    <w:rsid w:val="00210C08"/>
    <w:rsid w:val="00214FC5"/>
    <w:rsid w:val="00232350"/>
    <w:rsid w:val="00245963"/>
    <w:rsid w:val="00257DD9"/>
    <w:rsid w:val="00260272"/>
    <w:rsid w:val="002729AA"/>
    <w:rsid w:val="002769A9"/>
    <w:rsid w:val="00295E6B"/>
    <w:rsid w:val="002A2A72"/>
    <w:rsid w:val="002C33D7"/>
    <w:rsid w:val="002D41C3"/>
    <w:rsid w:val="002D4675"/>
    <w:rsid w:val="002D55F9"/>
    <w:rsid w:val="002D6ADB"/>
    <w:rsid w:val="002D7F4B"/>
    <w:rsid w:val="002F6BFD"/>
    <w:rsid w:val="00311F44"/>
    <w:rsid w:val="003121EF"/>
    <w:rsid w:val="00321422"/>
    <w:rsid w:val="003651CB"/>
    <w:rsid w:val="00370D2B"/>
    <w:rsid w:val="00371E59"/>
    <w:rsid w:val="003B025E"/>
    <w:rsid w:val="003B2E85"/>
    <w:rsid w:val="003B3CB4"/>
    <w:rsid w:val="003C078D"/>
    <w:rsid w:val="003C22C4"/>
    <w:rsid w:val="003C404A"/>
    <w:rsid w:val="003D0BDF"/>
    <w:rsid w:val="003D24D2"/>
    <w:rsid w:val="003D4FD5"/>
    <w:rsid w:val="003E4054"/>
    <w:rsid w:val="003E4AEA"/>
    <w:rsid w:val="003E7196"/>
    <w:rsid w:val="003F5342"/>
    <w:rsid w:val="0040584B"/>
    <w:rsid w:val="00410DB4"/>
    <w:rsid w:val="0043010E"/>
    <w:rsid w:val="00430851"/>
    <w:rsid w:val="00444C2F"/>
    <w:rsid w:val="0044519A"/>
    <w:rsid w:val="00450588"/>
    <w:rsid w:val="004708F6"/>
    <w:rsid w:val="00486C33"/>
    <w:rsid w:val="00492857"/>
    <w:rsid w:val="004A2BB7"/>
    <w:rsid w:val="004C6A66"/>
    <w:rsid w:val="004E2906"/>
    <w:rsid w:val="004F3067"/>
    <w:rsid w:val="0050509E"/>
    <w:rsid w:val="005064D6"/>
    <w:rsid w:val="00507F4F"/>
    <w:rsid w:val="005277BC"/>
    <w:rsid w:val="0053130E"/>
    <w:rsid w:val="00542B04"/>
    <w:rsid w:val="0055154E"/>
    <w:rsid w:val="00560399"/>
    <w:rsid w:val="005606DE"/>
    <w:rsid w:val="00565BBE"/>
    <w:rsid w:val="005709AD"/>
    <w:rsid w:val="00590342"/>
    <w:rsid w:val="005A03DE"/>
    <w:rsid w:val="005A7B3B"/>
    <w:rsid w:val="005C318A"/>
    <w:rsid w:val="005C6B89"/>
    <w:rsid w:val="005D2250"/>
    <w:rsid w:val="0060136A"/>
    <w:rsid w:val="00612D1C"/>
    <w:rsid w:val="0061782C"/>
    <w:rsid w:val="00641502"/>
    <w:rsid w:val="00653275"/>
    <w:rsid w:val="006726F3"/>
    <w:rsid w:val="0067351F"/>
    <w:rsid w:val="00673708"/>
    <w:rsid w:val="00681542"/>
    <w:rsid w:val="00681C40"/>
    <w:rsid w:val="006878BC"/>
    <w:rsid w:val="00693EB4"/>
    <w:rsid w:val="006A72CA"/>
    <w:rsid w:val="006C0F9A"/>
    <w:rsid w:val="006C7795"/>
    <w:rsid w:val="006E1B98"/>
    <w:rsid w:val="007008FA"/>
    <w:rsid w:val="00704DE9"/>
    <w:rsid w:val="007175E9"/>
    <w:rsid w:val="00721669"/>
    <w:rsid w:val="00733254"/>
    <w:rsid w:val="007335BF"/>
    <w:rsid w:val="007376A5"/>
    <w:rsid w:val="00753517"/>
    <w:rsid w:val="00756E76"/>
    <w:rsid w:val="00757622"/>
    <w:rsid w:val="00762E80"/>
    <w:rsid w:val="00776B43"/>
    <w:rsid w:val="007824B7"/>
    <w:rsid w:val="00793700"/>
    <w:rsid w:val="00796FFD"/>
    <w:rsid w:val="007B03FC"/>
    <w:rsid w:val="007B0605"/>
    <w:rsid w:val="007B16A3"/>
    <w:rsid w:val="007B1C73"/>
    <w:rsid w:val="007B532E"/>
    <w:rsid w:val="007C6753"/>
    <w:rsid w:val="007D1231"/>
    <w:rsid w:val="007D5523"/>
    <w:rsid w:val="007E1972"/>
    <w:rsid w:val="007F5E20"/>
    <w:rsid w:val="008052A8"/>
    <w:rsid w:val="0081718A"/>
    <w:rsid w:val="008172E6"/>
    <w:rsid w:val="0082171F"/>
    <w:rsid w:val="00821908"/>
    <w:rsid w:val="008316BE"/>
    <w:rsid w:val="00832BA1"/>
    <w:rsid w:val="00842271"/>
    <w:rsid w:val="00844ECF"/>
    <w:rsid w:val="0085195D"/>
    <w:rsid w:val="00862971"/>
    <w:rsid w:val="00872776"/>
    <w:rsid w:val="0087461F"/>
    <w:rsid w:val="00882743"/>
    <w:rsid w:val="00884198"/>
    <w:rsid w:val="00887A35"/>
    <w:rsid w:val="008919E5"/>
    <w:rsid w:val="008969A9"/>
    <w:rsid w:val="00897322"/>
    <w:rsid w:val="00897D7B"/>
    <w:rsid w:val="008B05D6"/>
    <w:rsid w:val="008C30E8"/>
    <w:rsid w:val="008C691E"/>
    <w:rsid w:val="008D24C1"/>
    <w:rsid w:val="008E6AB2"/>
    <w:rsid w:val="008F2C44"/>
    <w:rsid w:val="00901195"/>
    <w:rsid w:val="00901F03"/>
    <w:rsid w:val="0090345D"/>
    <w:rsid w:val="00907EA2"/>
    <w:rsid w:val="009263D9"/>
    <w:rsid w:val="00931CE9"/>
    <w:rsid w:val="00937784"/>
    <w:rsid w:val="00941A28"/>
    <w:rsid w:val="0094316B"/>
    <w:rsid w:val="00946375"/>
    <w:rsid w:val="0095677B"/>
    <w:rsid w:val="0096575E"/>
    <w:rsid w:val="00971E6F"/>
    <w:rsid w:val="00982ADD"/>
    <w:rsid w:val="009A4ED3"/>
    <w:rsid w:val="009A6CEB"/>
    <w:rsid w:val="009C0C1D"/>
    <w:rsid w:val="009C3352"/>
    <w:rsid w:val="009C4A74"/>
    <w:rsid w:val="009C59BE"/>
    <w:rsid w:val="009C68C3"/>
    <w:rsid w:val="009D1ACB"/>
    <w:rsid w:val="009D3433"/>
    <w:rsid w:val="009E587C"/>
    <w:rsid w:val="009F5BC1"/>
    <w:rsid w:val="00A03BAD"/>
    <w:rsid w:val="00A15571"/>
    <w:rsid w:val="00A20134"/>
    <w:rsid w:val="00A21DA3"/>
    <w:rsid w:val="00A24ED9"/>
    <w:rsid w:val="00A427A2"/>
    <w:rsid w:val="00A45D21"/>
    <w:rsid w:val="00A5456A"/>
    <w:rsid w:val="00A631B9"/>
    <w:rsid w:val="00A672D2"/>
    <w:rsid w:val="00A92DCE"/>
    <w:rsid w:val="00A93BC0"/>
    <w:rsid w:val="00A94872"/>
    <w:rsid w:val="00A9672C"/>
    <w:rsid w:val="00AD3790"/>
    <w:rsid w:val="00AD53AF"/>
    <w:rsid w:val="00B0119E"/>
    <w:rsid w:val="00B0471A"/>
    <w:rsid w:val="00B11956"/>
    <w:rsid w:val="00B127F5"/>
    <w:rsid w:val="00B157B4"/>
    <w:rsid w:val="00B16DD8"/>
    <w:rsid w:val="00B20433"/>
    <w:rsid w:val="00B27F93"/>
    <w:rsid w:val="00B36315"/>
    <w:rsid w:val="00B463B2"/>
    <w:rsid w:val="00B54C2C"/>
    <w:rsid w:val="00B61D80"/>
    <w:rsid w:val="00B63FFE"/>
    <w:rsid w:val="00B64119"/>
    <w:rsid w:val="00B64A97"/>
    <w:rsid w:val="00B75DC8"/>
    <w:rsid w:val="00B80006"/>
    <w:rsid w:val="00B86F3B"/>
    <w:rsid w:val="00BA3BE3"/>
    <w:rsid w:val="00BD07E1"/>
    <w:rsid w:val="00BD0CE0"/>
    <w:rsid w:val="00BD2AAF"/>
    <w:rsid w:val="00BD2D7E"/>
    <w:rsid w:val="00BE487F"/>
    <w:rsid w:val="00C02147"/>
    <w:rsid w:val="00C03B84"/>
    <w:rsid w:val="00C116CB"/>
    <w:rsid w:val="00C139E0"/>
    <w:rsid w:val="00C22C20"/>
    <w:rsid w:val="00C27FBB"/>
    <w:rsid w:val="00C31C34"/>
    <w:rsid w:val="00C45E69"/>
    <w:rsid w:val="00C8049D"/>
    <w:rsid w:val="00C847B4"/>
    <w:rsid w:val="00C84C96"/>
    <w:rsid w:val="00C85C80"/>
    <w:rsid w:val="00CA5542"/>
    <w:rsid w:val="00CC4406"/>
    <w:rsid w:val="00CD0824"/>
    <w:rsid w:val="00CD100A"/>
    <w:rsid w:val="00CD1E6F"/>
    <w:rsid w:val="00CD5AE4"/>
    <w:rsid w:val="00CE2BF8"/>
    <w:rsid w:val="00CE3AD1"/>
    <w:rsid w:val="00CE70C0"/>
    <w:rsid w:val="00CF0E0F"/>
    <w:rsid w:val="00D0545E"/>
    <w:rsid w:val="00D10D8F"/>
    <w:rsid w:val="00D24C61"/>
    <w:rsid w:val="00D33543"/>
    <w:rsid w:val="00D34BA0"/>
    <w:rsid w:val="00D53AD7"/>
    <w:rsid w:val="00D62A16"/>
    <w:rsid w:val="00D749E2"/>
    <w:rsid w:val="00DA02D6"/>
    <w:rsid w:val="00DA2115"/>
    <w:rsid w:val="00DA33D8"/>
    <w:rsid w:val="00DC50F2"/>
    <w:rsid w:val="00DD3720"/>
    <w:rsid w:val="00DD454C"/>
    <w:rsid w:val="00DD5A52"/>
    <w:rsid w:val="00DE243D"/>
    <w:rsid w:val="00E01BED"/>
    <w:rsid w:val="00E21980"/>
    <w:rsid w:val="00E33291"/>
    <w:rsid w:val="00E4177C"/>
    <w:rsid w:val="00E420B2"/>
    <w:rsid w:val="00E4313A"/>
    <w:rsid w:val="00E5084C"/>
    <w:rsid w:val="00E521F5"/>
    <w:rsid w:val="00E55C1E"/>
    <w:rsid w:val="00E62B4A"/>
    <w:rsid w:val="00E62D42"/>
    <w:rsid w:val="00E81BE5"/>
    <w:rsid w:val="00E93A72"/>
    <w:rsid w:val="00EC35B3"/>
    <w:rsid w:val="00ED1923"/>
    <w:rsid w:val="00EE6337"/>
    <w:rsid w:val="00EE68FB"/>
    <w:rsid w:val="00EE6C61"/>
    <w:rsid w:val="00EF384D"/>
    <w:rsid w:val="00F07A4D"/>
    <w:rsid w:val="00F22FCA"/>
    <w:rsid w:val="00F247BA"/>
    <w:rsid w:val="00F2561F"/>
    <w:rsid w:val="00F32634"/>
    <w:rsid w:val="00F70E98"/>
    <w:rsid w:val="00F72987"/>
    <w:rsid w:val="00F73061"/>
    <w:rsid w:val="00F76967"/>
    <w:rsid w:val="00F8159B"/>
    <w:rsid w:val="00F81DBB"/>
    <w:rsid w:val="00F87F38"/>
    <w:rsid w:val="00FE3CC4"/>
    <w:rsid w:val="00FE3DE9"/>
    <w:rsid w:val="00F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4D69"/>
  <w15:docId w15:val="{AD8C6125-289F-46CA-9793-5ACD623D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B3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316BE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8316BE"/>
  </w:style>
  <w:style w:type="character" w:customStyle="1" w:styleId="vanity-name">
    <w:name w:val="vanity-name"/>
    <w:basedOn w:val="DefaultParagraphFont"/>
    <w:rsid w:val="008316BE"/>
  </w:style>
  <w:style w:type="paragraph" w:styleId="ListParagraph">
    <w:name w:val="List Paragraph"/>
    <w:basedOn w:val="Normal"/>
    <w:uiPriority w:val="34"/>
    <w:qFormat/>
    <w:rsid w:val="00444C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3E1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1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9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4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jeet3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drajeetjaver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ndrajeetjaveri/" TargetMode="External"/><Relationship Id="rId5" Type="http://schemas.openxmlformats.org/officeDocument/2006/relationships/hyperlink" Target="mailto:indrajeet.javeri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J</dc:creator>
  <cp:lastModifiedBy>Indrajeet Yogesh Javeri</cp:lastModifiedBy>
  <cp:revision>180</cp:revision>
  <cp:lastPrinted>2021-05-30T00:49:00Z</cp:lastPrinted>
  <dcterms:created xsi:type="dcterms:W3CDTF">2019-12-13T00:35:00Z</dcterms:created>
  <dcterms:modified xsi:type="dcterms:W3CDTF">2021-06-14T15:05:00Z</dcterms:modified>
</cp:coreProperties>
</file>